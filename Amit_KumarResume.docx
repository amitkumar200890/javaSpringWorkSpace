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5B9A" w14:textId="672B8DD4" w:rsidR="00636C3E" w:rsidRDefault="00525171">
      <w:pPr>
        <w:spacing w:line="480" w:lineRule="exact"/>
        <w:ind w:left="4616" w:right="4656"/>
        <w:jc w:val="center"/>
        <w:rPr>
          <w:rFonts w:ascii="TeX Gyre Pagella" w:eastAsia="TeX Gyre Pagella" w:hAnsi="TeX Gyre Pagella" w:cs="TeX Gyre Pagella"/>
          <w:sz w:val="34"/>
          <w:szCs w:val="34"/>
        </w:rPr>
      </w:pPr>
      <w:bookmarkStart w:id="0" w:name="_Hlk128667663"/>
      <w:r>
        <w:rPr>
          <w:rFonts w:ascii="TeX Gyre Pagella" w:eastAsia="TeX Gyre Pagella" w:hAnsi="TeX Gyre Pagella" w:cs="TeX Gyre Pagella"/>
          <w:w w:val="101"/>
          <w:position w:val="4"/>
          <w:sz w:val="34"/>
          <w:szCs w:val="34"/>
        </w:rPr>
        <w:t>Amit</w:t>
      </w:r>
      <w:r w:rsidR="00326DCD">
        <w:rPr>
          <w:rFonts w:ascii="TeX Gyre Pagella" w:eastAsia="TeX Gyre Pagella" w:hAnsi="TeX Gyre Pagella" w:cs="TeX Gyre Pagella"/>
          <w:position w:val="4"/>
          <w:sz w:val="34"/>
          <w:szCs w:val="3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  <w:sz w:val="34"/>
          <w:szCs w:val="34"/>
        </w:rPr>
        <w:t>Kumar</w:t>
      </w:r>
    </w:p>
    <w:p w14:paraId="4E485B9C" w14:textId="1C65C54A" w:rsidR="00636C3E" w:rsidRDefault="00C378BA">
      <w:pPr>
        <w:spacing w:line="260" w:lineRule="exact"/>
        <w:ind w:left="72" w:right="112"/>
        <w:jc w:val="center"/>
        <w:rPr>
          <w:rFonts w:ascii="TeX Gyre Pagella" w:eastAsia="TeX Gyre Pagella" w:hAnsi="TeX Gyre Pagella" w:cs="TeX Gyre Pagella"/>
        </w:rPr>
      </w:pPr>
      <w:r>
        <w:pict w14:anchorId="4E485C0B">
          <v:group id="_x0000_s1034" alt="" style="position:absolute;left:0;text-align:left;margin-left:14.4pt;margin-top:20.3pt;width:566.5pt;height:0;z-index:-251660800;mso-position-horizontal-relative:page" coordorigin="288,406" coordsize="11330,0">
            <v:shape id="_x0000_s1035" alt="" style="position:absolute;left:288;top:406;width:11330;height:0" coordorigin="288,406" coordsize="11330,0" path="m288,406r11330,e" filled="f" strokeweight=".14042mm">
              <v:path arrowok="t"/>
            </v:shape>
            <w10:wrap anchorx="page"/>
          </v:group>
        </w:pict>
      </w:r>
      <w:r w:rsidR="008643D1" w:rsidRPr="00E20584">
        <w:rPr>
          <w:rFonts w:ascii="TeX Gyre Pagella" w:eastAsia="TeX Gyre Pagella" w:hAnsi="TeX Gyre Pagella" w:cs="TeX Gyre Pagella"/>
        </w:rPr>
        <w:t xml:space="preserve"> </w:t>
      </w:r>
      <w:hyperlink r:id="rId6">
        <w:r w:rsidR="006C750B">
          <w:rPr>
            <w:rFonts w:ascii="TeX Gyre Pagella" w:eastAsia="TeX Gyre Pagella" w:hAnsi="TeX Gyre Pagella" w:cs="TeX Gyre Pagella"/>
            <w:color w:val="003261"/>
            <w:w w:val="99"/>
          </w:rPr>
          <w:t>linkedin.com/in/</w:t>
        </w:r>
        <w:proofErr w:type="spellStart"/>
        <w:r w:rsidR="008B1659">
          <w:rPr>
            <w:rFonts w:ascii="TeX Gyre Pagella" w:eastAsia="TeX Gyre Pagella" w:hAnsi="TeX Gyre Pagella" w:cs="TeX Gyre Pagella"/>
            <w:color w:val="003261"/>
            <w:w w:val="99"/>
          </w:rPr>
          <w:t>akumarroy</w:t>
        </w:r>
        <w:proofErr w:type="spellEnd"/>
        <w:r w:rsidR="008B1659">
          <w:rPr>
            <w:rFonts w:ascii="TeX Gyre Pagella" w:eastAsia="TeX Gyre Pagella" w:hAnsi="TeX Gyre Pagella" w:cs="TeX Gyre Pagella"/>
            <w:color w:val="003261"/>
            <w:w w:val="99"/>
          </w:rPr>
          <w:t>/</w:t>
        </w:r>
      </w:hyperlink>
    </w:p>
    <w:p w14:paraId="4E485B9D" w14:textId="77777777" w:rsidR="00636C3E" w:rsidRDefault="00636C3E">
      <w:pPr>
        <w:spacing w:before="11" w:line="260" w:lineRule="exact"/>
        <w:rPr>
          <w:sz w:val="26"/>
          <w:szCs w:val="26"/>
        </w:rPr>
      </w:pPr>
    </w:p>
    <w:p w14:paraId="4E485B9E" w14:textId="77777777" w:rsidR="00636C3E" w:rsidRDefault="00326DCD">
      <w:pPr>
        <w:spacing w:line="320" w:lineRule="exact"/>
        <w:ind w:left="108"/>
        <w:rPr>
          <w:rFonts w:ascii="TeX Gyre Pagella" w:eastAsia="TeX Gyre Pagella" w:hAnsi="TeX Gyre Pagella" w:cs="TeX Gyre Pagella"/>
          <w:sz w:val="24"/>
          <w:szCs w:val="24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EDUCATION</w:t>
      </w:r>
    </w:p>
    <w:p w14:paraId="4E485B9F" w14:textId="77777777" w:rsidR="00636C3E" w:rsidRDefault="00326DCD">
      <w:pPr>
        <w:spacing w:line="30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The</w:t>
      </w:r>
      <w:r>
        <w:rPr>
          <w:rFonts w:ascii="TeX Gyre Pagella" w:eastAsia="TeX Gyre Pagella" w:hAnsi="TeX Gyre Pagella" w:cs="TeX Gyre Pagella"/>
          <w:b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University</w:t>
      </w:r>
      <w:r>
        <w:rPr>
          <w:rFonts w:ascii="TeX Gyre Pagella" w:eastAsia="TeX Gyre Pagella" w:hAnsi="TeX Gyre Pagella" w:cs="TeX Gyre Pagella"/>
          <w:b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of</w:t>
      </w:r>
      <w:r>
        <w:rPr>
          <w:rFonts w:ascii="TeX Gyre Pagella" w:eastAsia="TeX Gyre Pagella" w:hAnsi="TeX Gyre Pagella" w:cs="TeX Gyre Pagella"/>
          <w:b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Texas</w:t>
      </w:r>
      <w:r>
        <w:rPr>
          <w:rFonts w:ascii="TeX Gyre Pagella" w:eastAsia="TeX Gyre Pagella" w:hAnsi="TeX Gyre Pagella" w:cs="TeX Gyre Pagella"/>
          <w:b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at</w:t>
      </w:r>
      <w:r>
        <w:rPr>
          <w:rFonts w:ascii="TeX Gyre Pagella" w:eastAsia="TeX Gyre Pagella" w:hAnsi="TeX Gyre Pagella" w:cs="TeX Gyre Pagella"/>
          <w:b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Dallas</w:t>
      </w:r>
      <w:r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>
        <w:rPr>
          <w:rFonts w:ascii="TeX Gyre Pagella" w:eastAsia="TeX Gyre Pagella" w:hAnsi="TeX Gyre Pagella" w:cs="TeX Gyre Pagella"/>
          <w:color w:val="000000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Dallas,</w:t>
      </w:r>
      <w:r>
        <w:rPr>
          <w:rFonts w:ascii="TeX Gyre Pagella" w:eastAsia="TeX Gyre Pagella" w:hAnsi="TeX Gyre Pagella" w:cs="TeX Gyre Pagella"/>
          <w:i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Texas,</w:t>
      </w:r>
      <w:r>
        <w:rPr>
          <w:rFonts w:ascii="TeX Gyre Pagella" w:eastAsia="TeX Gyre Pagella" w:hAnsi="TeX Gyre Pagella" w:cs="TeX Gyre Pagella"/>
          <w:i/>
          <w:color w:val="003261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USA</w:t>
      </w:r>
    </w:p>
    <w:p w14:paraId="4E485BA0" w14:textId="3C334438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>Master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of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Science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in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Computer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Science,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CGPA: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3.</w:t>
      </w:r>
      <w:r w:rsidR="008B1659">
        <w:rPr>
          <w:rFonts w:ascii="TeX Gyre Pagella" w:eastAsia="TeX Gyre Pagella" w:hAnsi="TeX Gyre Pagella" w:cs="TeX Gyre Pagella"/>
          <w:i/>
          <w:w w:val="99"/>
          <w:position w:val="4"/>
        </w:rPr>
        <w:t xml:space="preserve">82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/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4.0</w:t>
      </w:r>
      <w:r>
        <w:rPr>
          <w:rFonts w:ascii="TeX Gyre Pagella" w:eastAsia="TeX Gyre Pagella" w:hAnsi="TeX Gyre Pagella" w:cs="TeX Gyre Pagella"/>
          <w:i/>
          <w:position w:val="4"/>
        </w:rPr>
        <w:t xml:space="preserve">                                                                                               </w:t>
      </w:r>
      <w:r w:rsidR="008643D1">
        <w:rPr>
          <w:rFonts w:ascii="TeX Gyre Pagella" w:eastAsia="TeX Gyre Pagella" w:hAnsi="TeX Gyre Pagella" w:cs="TeX Gyre Pagella"/>
          <w:i/>
          <w:position w:val="4"/>
        </w:rPr>
        <w:t xml:space="preserve">     </w:t>
      </w:r>
      <w:r>
        <w:rPr>
          <w:rFonts w:ascii="TeX Gyre Pagella" w:eastAsia="TeX Gyre Pagella" w:hAnsi="TeX Gyre Pagella" w:cs="TeX Gyre Pagella"/>
          <w:w w:val="99"/>
          <w:position w:val="4"/>
        </w:rPr>
        <w:t>Aug.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2</w:t>
      </w:r>
      <w:r w:rsidR="008B1659">
        <w:rPr>
          <w:rFonts w:ascii="TeX Gyre Pagella" w:eastAsia="TeX Gyre Pagella" w:hAnsi="TeX Gyre Pagella" w:cs="TeX Gyre Pagella"/>
          <w:w w:val="99"/>
          <w:position w:val="4"/>
        </w:rPr>
        <w:t>021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–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 w:rsidR="008B1659">
        <w:rPr>
          <w:rFonts w:ascii="TeX Gyre Pagella" w:eastAsia="TeX Gyre Pagella" w:hAnsi="TeX Gyre Pagella" w:cs="TeX Gyre Pagella"/>
          <w:w w:val="99"/>
          <w:position w:val="4"/>
        </w:rPr>
        <w:t>May</w:t>
      </w:r>
      <w:r>
        <w:rPr>
          <w:rFonts w:ascii="TeX Gyre Pagella" w:eastAsia="TeX Gyre Pagella" w:hAnsi="TeX Gyre Pagella" w:cs="TeX Gyre Pagella"/>
          <w:w w:val="99"/>
          <w:position w:val="4"/>
        </w:rPr>
        <w:t>.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20</w:t>
      </w:r>
      <w:r w:rsidR="008B1659">
        <w:rPr>
          <w:rFonts w:ascii="TeX Gyre Pagella" w:eastAsia="TeX Gyre Pagella" w:hAnsi="TeX Gyre Pagella" w:cs="TeX Gyre Pagella"/>
          <w:w w:val="99"/>
          <w:position w:val="4"/>
        </w:rPr>
        <w:t>23</w:t>
      </w:r>
    </w:p>
    <w:p w14:paraId="4E485BA1" w14:textId="4492CDF5" w:rsidR="00636C3E" w:rsidRDefault="008B1659">
      <w:pPr>
        <w:spacing w:line="30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</w:rPr>
        <w:t>West Bengal University of Technology</w:t>
      </w:r>
      <w:r w:rsidR="00326DCD"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>
        <w:rPr>
          <w:rFonts w:ascii="TeX Gyre Pagella" w:eastAsia="TeX Gyre Pagella" w:hAnsi="TeX Gyre Pagella" w:cs="TeX Gyre Pagella"/>
          <w:color w:val="000000"/>
          <w:w w:val="99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Kolkata</w:t>
      </w:r>
      <w:r w:rsidR="00326DCD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,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 xml:space="preserve"> West Bengal</w:t>
      </w:r>
      <w:r w:rsidR="00326DCD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,</w:t>
      </w:r>
      <w:r w:rsidR="00326DCD">
        <w:rPr>
          <w:rFonts w:ascii="TeX Gyre Pagella" w:eastAsia="TeX Gyre Pagella" w:hAnsi="TeX Gyre Pagella" w:cs="TeX Gyre Pagella"/>
          <w:i/>
          <w:color w:val="003261"/>
          <w:position w:val="2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India</w:t>
      </w:r>
    </w:p>
    <w:p w14:paraId="4E485BA2" w14:textId="2D4DE7A6" w:rsidR="00636C3E" w:rsidRDefault="00C378BA">
      <w:pPr>
        <w:spacing w:line="200" w:lineRule="exact"/>
        <w:ind w:left="102"/>
        <w:rPr>
          <w:rFonts w:ascii="TeX Gyre Pagella" w:eastAsia="TeX Gyre Pagella" w:hAnsi="TeX Gyre Pagella" w:cs="TeX Gyre Pagella"/>
        </w:rPr>
      </w:pPr>
      <w:r>
        <w:pict w14:anchorId="4E485C0C">
          <v:group id="_x0000_s1032" alt="" style="position:absolute;left:0;text-align:left;margin-left:14.4pt;margin-top:17.25pt;width:566.5pt;height:0;z-index:-251659776;mso-position-horizontal-relative:page" coordorigin="288,345" coordsize="11330,0">
            <v:shape id="_x0000_s1033" alt="" style="position:absolute;left:288;top:345;width:11330;height:0" coordorigin="288,345" coordsize="11330,0" path="m288,345r11330,e" filled="f" strokeweight=".14042mm">
              <v:path arrowok="t"/>
            </v:shape>
            <w10:wrap anchorx="page"/>
          </v:group>
        </w:pic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Bachelor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of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8B1659">
        <w:rPr>
          <w:rFonts w:ascii="TeX Gyre Pagella" w:eastAsia="TeX Gyre Pagella" w:hAnsi="TeX Gyre Pagella" w:cs="TeX Gyre Pagella"/>
          <w:i/>
          <w:w w:val="99"/>
          <w:position w:val="1"/>
        </w:rPr>
        <w:t>Technology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in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8B1659">
        <w:rPr>
          <w:rFonts w:ascii="TeX Gyre Pagella" w:eastAsia="TeX Gyre Pagella" w:hAnsi="TeX Gyre Pagella" w:cs="TeX Gyre Pagella"/>
          <w:i/>
          <w:w w:val="99"/>
          <w:position w:val="1"/>
        </w:rPr>
        <w:t>Information Technology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,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CGPA: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8.4</w:t>
      </w:r>
      <w:r w:rsidR="008B1659">
        <w:rPr>
          <w:rFonts w:ascii="TeX Gyre Pagella" w:eastAsia="TeX Gyre Pagella" w:hAnsi="TeX Gyre Pagella" w:cs="TeX Gyre Pagella"/>
          <w:i/>
          <w:w w:val="99"/>
          <w:position w:val="1"/>
        </w:rPr>
        <w:t>6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/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w w:val="99"/>
          <w:position w:val="1"/>
        </w:rPr>
        <w:t>10.0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                                                                   </w:t>
      </w:r>
      <w:r w:rsidR="008B1659">
        <w:rPr>
          <w:rFonts w:ascii="TeX Gyre Pagella" w:eastAsia="TeX Gyre Pagella" w:hAnsi="TeX Gyre Pagella" w:cs="TeX Gyre Pagella"/>
          <w:i/>
          <w:position w:val="1"/>
        </w:rPr>
        <w:t xml:space="preserve">     </w:t>
      </w:r>
      <w:r w:rsidR="00326DCD">
        <w:rPr>
          <w:rFonts w:ascii="TeX Gyre Pagella" w:eastAsia="TeX Gyre Pagella" w:hAnsi="TeX Gyre Pagella" w:cs="TeX Gyre Pagella"/>
          <w:i/>
          <w:position w:val="1"/>
        </w:rPr>
        <w:t xml:space="preserve"> </w:t>
      </w:r>
      <w:r w:rsidR="008B1659">
        <w:rPr>
          <w:rFonts w:ascii="TeX Gyre Pagella" w:eastAsia="TeX Gyre Pagella" w:hAnsi="TeX Gyre Pagella" w:cs="TeX Gyre Pagella"/>
          <w:w w:val="99"/>
          <w:position w:val="1"/>
        </w:rPr>
        <w:t>Aug</w:t>
      </w:r>
      <w:r w:rsidR="00326DCD">
        <w:rPr>
          <w:rFonts w:ascii="TeX Gyre Pagella" w:eastAsia="TeX Gyre Pagella" w:hAnsi="TeX Gyre Pagella" w:cs="TeX Gyre Pagella"/>
          <w:w w:val="99"/>
          <w:position w:val="1"/>
        </w:rPr>
        <w:t>.</w:t>
      </w:r>
      <w:r w:rsidR="00326DCD">
        <w:rPr>
          <w:rFonts w:ascii="TeX Gyre Pagella" w:eastAsia="TeX Gyre Pagella" w:hAnsi="TeX Gyre Pagella" w:cs="TeX Gyre Pagella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w w:val="99"/>
          <w:position w:val="1"/>
        </w:rPr>
        <w:t>20</w:t>
      </w:r>
      <w:r w:rsidR="008B1659">
        <w:rPr>
          <w:rFonts w:ascii="TeX Gyre Pagella" w:eastAsia="TeX Gyre Pagella" w:hAnsi="TeX Gyre Pagella" w:cs="TeX Gyre Pagella"/>
          <w:w w:val="99"/>
          <w:position w:val="1"/>
        </w:rPr>
        <w:t>09</w:t>
      </w:r>
      <w:r w:rsidR="00326DCD">
        <w:rPr>
          <w:rFonts w:ascii="TeX Gyre Pagella" w:eastAsia="TeX Gyre Pagella" w:hAnsi="TeX Gyre Pagella" w:cs="TeX Gyre Pagella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w w:val="99"/>
          <w:position w:val="1"/>
        </w:rPr>
        <w:t>–</w:t>
      </w:r>
      <w:r w:rsidR="00326DCD">
        <w:rPr>
          <w:rFonts w:ascii="TeX Gyre Pagella" w:eastAsia="TeX Gyre Pagella" w:hAnsi="TeX Gyre Pagella" w:cs="TeX Gyre Pagella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w w:val="99"/>
          <w:position w:val="1"/>
        </w:rPr>
        <w:t>Jun</w:t>
      </w:r>
      <w:r w:rsidR="008B1659">
        <w:rPr>
          <w:rFonts w:ascii="TeX Gyre Pagella" w:eastAsia="TeX Gyre Pagella" w:hAnsi="TeX Gyre Pagella" w:cs="TeX Gyre Pagella"/>
          <w:w w:val="99"/>
          <w:position w:val="1"/>
        </w:rPr>
        <w:t>e</w:t>
      </w:r>
      <w:r w:rsidR="00326DCD">
        <w:rPr>
          <w:rFonts w:ascii="TeX Gyre Pagella" w:eastAsia="TeX Gyre Pagella" w:hAnsi="TeX Gyre Pagella" w:cs="TeX Gyre Pagella"/>
          <w:w w:val="99"/>
          <w:position w:val="1"/>
        </w:rPr>
        <w:t>.</w:t>
      </w:r>
      <w:r w:rsidR="00326DCD">
        <w:rPr>
          <w:rFonts w:ascii="TeX Gyre Pagella" w:eastAsia="TeX Gyre Pagella" w:hAnsi="TeX Gyre Pagella" w:cs="TeX Gyre Pagella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w w:val="99"/>
          <w:position w:val="1"/>
        </w:rPr>
        <w:t>201</w:t>
      </w:r>
      <w:r w:rsidR="008B1659">
        <w:rPr>
          <w:rFonts w:ascii="TeX Gyre Pagella" w:eastAsia="TeX Gyre Pagella" w:hAnsi="TeX Gyre Pagella" w:cs="TeX Gyre Pagella"/>
          <w:w w:val="99"/>
          <w:position w:val="1"/>
        </w:rPr>
        <w:t>3</w:t>
      </w:r>
    </w:p>
    <w:p w14:paraId="4E485BA3" w14:textId="77777777" w:rsidR="00636C3E" w:rsidRDefault="00636C3E">
      <w:pPr>
        <w:spacing w:before="4" w:line="260" w:lineRule="exact"/>
        <w:rPr>
          <w:sz w:val="26"/>
          <w:szCs w:val="26"/>
        </w:rPr>
      </w:pPr>
    </w:p>
    <w:p w14:paraId="4E485BA5" w14:textId="664E2080" w:rsidR="00636C3E" w:rsidRPr="00AE58CB" w:rsidRDefault="00AE58CB" w:rsidP="00AE58CB">
      <w:pPr>
        <w:spacing w:line="320" w:lineRule="exact"/>
        <w:ind w:left="108"/>
        <w:rPr>
          <w:rFonts w:ascii="TeX Gyre Pagella" w:eastAsia="TeX Gyre Pagella" w:hAnsi="TeX Gyre Pagella" w:cs="TeX Gyre Pagella"/>
          <w:sz w:val="24"/>
          <w:szCs w:val="24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SUMMARY</w:t>
      </w:r>
    </w:p>
    <w:p w14:paraId="4E485BA6" w14:textId="3144A1D5" w:rsidR="00636C3E" w:rsidRDefault="00326DCD">
      <w:pPr>
        <w:spacing w:line="175" w:lineRule="auto"/>
        <w:ind w:left="407" w:right="99" w:hanging="199"/>
        <w:rPr>
          <w:rFonts w:ascii="TeX Gyre Pagella" w:eastAsia="TeX Gyre Pagella" w:hAnsi="TeX Gyre Pagella" w:cs="TeX Gyre Pagella"/>
        </w:rPr>
      </w:pPr>
      <w:r>
        <w:rPr>
          <w:w w:val="99"/>
        </w:rPr>
        <w:t>•</w:t>
      </w:r>
      <w:r>
        <w:t xml:space="preserve">  </w:t>
      </w:r>
      <w:r w:rsidR="008B1659">
        <w:rPr>
          <w:rFonts w:ascii="TeX Gyre Pagella" w:eastAsia="TeX Gyre Pagella" w:hAnsi="TeX Gyre Pagella" w:cs="TeX Gyre Pagella"/>
          <w:w w:val="101"/>
        </w:rPr>
        <w:t>8+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Years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of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experience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in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software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design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and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development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of</w:t>
      </w:r>
      <w:r>
        <w:rPr>
          <w:rFonts w:ascii="TeX Gyre Pagella" w:eastAsia="TeX Gyre Pagella" w:hAnsi="TeX Gyre Pagella" w:cs="TeX Gyre Pagella"/>
        </w:rPr>
        <w:t xml:space="preserve"> </w:t>
      </w:r>
      <w:r w:rsidR="000B5673">
        <w:rPr>
          <w:rFonts w:ascii="TeX Gyre Pagella" w:eastAsia="TeX Gyre Pagella" w:hAnsi="TeX Gyre Pagella" w:cs="TeX Gyre Pagella"/>
          <w:w w:val="101"/>
        </w:rPr>
        <w:t>Object</w:t>
      </w:r>
      <w:r w:rsidR="000B5673">
        <w:rPr>
          <w:rFonts w:ascii="TeX Gyre Pagella" w:eastAsia="TeX Gyre Pagella" w:hAnsi="TeX Gyre Pagella" w:cs="TeX Gyre Pagella"/>
        </w:rPr>
        <w:t>-Oriented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Software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application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development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in</w:t>
      </w:r>
      <w:r>
        <w:rPr>
          <w:rFonts w:ascii="TeX Gyre Pagella" w:eastAsia="TeX Gyre Pagella" w:hAnsi="TeX Gyre Pagella" w:cs="TeX Gyre Pagella"/>
        </w:rPr>
        <w:t xml:space="preserve"> </w:t>
      </w:r>
      <w:r>
        <w:rPr>
          <w:rFonts w:ascii="TeX Gyre Pagella" w:eastAsia="TeX Gyre Pagella" w:hAnsi="TeX Gyre Pagella" w:cs="TeX Gyre Pagella"/>
          <w:w w:val="101"/>
        </w:rPr>
        <w:t>Java</w:t>
      </w:r>
      <w:r w:rsidR="00B57149">
        <w:rPr>
          <w:rFonts w:ascii="TeX Gyre Pagella" w:eastAsia="TeX Gyre Pagella" w:hAnsi="TeX Gyre Pagella" w:cs="TeX Gyre Pagella"/>
          <w:w w:val="101"/>
        </w:rPr>
        <w:t xml:space="preserve">, Python, MySQL, PL/SQL </w:t>
      </w:r>
      <w:r>
        <w:rPr>
          <w:rFonts w:ascii="TeX Gyre Pagella" w:eastAsia="TeX Gyre Pagella" w:hAnsi="TeX Gyre Pagella" w:cs="TeX Gyre Pagella"/>
          <w:w w:val="99"/>
        </w:rPr>
        <w:t>technologies.</w:t>
      </w:r>
    </w:p>
    <w:p w14:paraId="4E485BA7" w14:textId="77777777" w:rsidR="00636C3E" w:rsidRDefault="00326DCD">
      <w:pPr>
        <w:spacing w:line="26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3"/>
        </w:rPr>
        <w:t>•</w:t>
      </w:r>
      <w:r>
        <w:rPr>
          <w:position w:val="3"/>
        </w:rPr>
        <w:t xml:space="preserve">  </w:t>
      </w:r>
      <w:r>
        <w:rPr>
          <w:rFonts w:ascii="TeX Gyre Pagella" w:eastAsia="TeX Gyre Pagella" w:hAnsi="TeX Gyre Pagella" w:cs="TeX Gyre Pagella"/>
          <w:w w:val="101"/>
          <w:position w:val="3"/>
        </w:rPr>
        <w:t>Full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Software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Development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Life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cycle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(SDLC)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experience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in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Analysis,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Design,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Development,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Implementation,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Testing,</w:t>
      </w:r>
      <w:r>
        <w:rPr>
          <w:rFonts w:ascii="TeX Gyre Pagella" w:eastAsia="TeX Gyre Pagella" w:hAnsi="TeX Gyre Pagella" w:cs="TeX Gyre Pagella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3"/>
        </w:rPr>
        <w:t>and</w:t>
      </w:r>
    </w:p>
    <w:p w14:paraId="4E485BA8" w14:textId="77777777" w:rsidR="00636C3E" w:rsidRDefault="00326DCD">
      <w:pPr>
        <w:spacing w:line="220" w:lineRule="exact"/>
        <w:ind w:left="407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w w:val="99"/>
          <w:position w:val="4"/>
        </w:rPr>
        <w:t>Maintenance.</w:t>
      </w:r>
    </w:p>
    <w:p w14:paraId="4E485BA9" w14:textId="77777777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Experience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in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working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with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REST,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Spring,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Hibernate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and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Web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Services.</w:t>
      </w:r>
    </w:p>
    <w:p w14:paraId="4E485BAA" w14:textId="77777777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TDD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Test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driven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development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approach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using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Junit,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Mockito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framework.</w:t>
      </w:r>
    </w:p>
    <w:p w14:paraId="4E485BAB" w14:textId="77777777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101"/>
          <w:position w:val="4"/>
        </w:rPr>
        <w:t>Back-end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Java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developer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for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Data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Management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Platform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(DMP).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Building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Restful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APIs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in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front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of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different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types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of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101"/>
          <w:position w:val="4"/>
        </w:rPr>
        <w:t>NoSQL</w:t>
      </w:r>
    </w:p>
    <w:p w14:paraId="4BAB0D36" w14:textId="354665FA" w:rsidR="008B1659" w:rsidRDefault="00326DCD" w:rsidP="008B1659">
      <w:pPr>
        <w:spacing w:line="220" w:lineRule="exact"/>
        <w:ind w:left="407"/>
        <w:rPr>
          <w:w w:val="99"/>
          <w:position w:val="4"/>
        </w:rPr>
      </w:pPr>
      <w:r>
        <w:rPr>
          <w:rFonts w:ascii="TeX Gyre Pagella" w:eastAsia="TeX Gyre Pagella" w:hAnsi="TeX Gyre Pagella" w:cs="TeX Gyre Pagella"/>
          <w:w w:val="99"/>
          <w:position w:val="4"/>
        </w:rPr>
        <w:t>storage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engines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allowing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other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groups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to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quickly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access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fast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data.</w:t>
      </w:r>
      <w:r w:rsidR="008B1659">
        <w:rPr>
          <w:rFonts w:ascii="TeX Gyre Pagella" w:eastAsia="TeX Gyre Pagella" w:hAnsi="TeX Gyre Pagella" w:cs="TeX Gyre Pagella"/>
          <w:w w:val="99"/>
          <w:position w:val="4"/>
        </w:rPr>
        <w:t xml:space="preserve"> Experienced in </w:t>
      </w:r>
      <w:r w:rsidR="008B1659" w:rsidRPr="008B1659">
        <w:rPr>
          <w:w w:val="99"/>
          <w:position w:val="4"/>
        </w:rPr>
        <w:t>Database design and development, especially performance optimi</w:t>
      </w:r>
      <w:r w:rsidR="008B1659">
        <w:rPr>
          <w:w w:val="99"/>
          <w:position w:val="4"/>
        </w:rPr>
        <w:t>z</w:t>
      </w:r>
      <w:r w:rsidR="008B1659" w:rsidRPr="008B1659">
        <w:rPr>
          <w:w w:val="99"/>
          <w:position w:val="4"/>
        </w:rPr>
        <w:t>ation</w:t>
      </w:r>
      <w:r w:rsidR="008B1659">
        <w:rPr>
          <w:w w:val="99"/>
          <w:position w:val="4"/>
        </w:rPr>
        <w:t>.</w:t>
      </w:r>
    </w:p>
    <w:p w14:paraId="13C48FDA" w14:textId="2876F344" w:rsidR="00C631A2" w:rsidRPr="00C631A2" w:rsidRDefault="00C631A2" w:rsidP="00C631A2">
      <w:pPr>
        <w:spacing w:line="220" w:lineRule="exact"/>
        <w:rPr>
          <w:w w:val="99"/>
          <w:position w:val="4"/>
        </w:rPr>
      </w:pPr>
      <w:r>
        <w:rPr>
          <w:w w:val="99"/>
          <w:position w:val="4"/>
        </w:rPr>
        <w:t xml:space="preserve">    </w:t>
      </w:r>
      <w:r>
        <w:rPr>
          <w:w w:val="99"/>
          <w:position w:val="4"/>
        </w:rPr>
        <w:t>•</w:t>
      </w:r>
      <w:r>
        <w:rPr>
          <w:w w:val="99"/>
          <w:position w:val="4"/>
        </w:rPr>
        <w:t xml:space="preserve">  </w:t>
      </w:r>
      <w:r>
        <w:t>Expertise in ETL Methods, automation of Data load, extraction and validation using Python scripts.</w:t>
      </w:r>
    </w:p>
    <w:p w14:paraId="4E485BAD" w14:textId="77777777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Continuous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integration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and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Continuous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delivery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using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Jenkins.</w:t>
      </w:r>
    </w:p>
    <w:p w14:paraId="4E485BAE" w14:textId="3E4A940E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Proficient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in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working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with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Databases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like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MySQL,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P</w:t>
      </w:r>
      <w:r w:rsidR="008B1659">
        <w:rPr>
          <w:rFonts w:ascii="TeX Gyre Pagella" w:eastAsia="TeX Gyre Pagella" w:hAnsi="TeX Gyre Pagella" w:cs="TeX Gyre Pagella"/>
          <w:w w:val="99"/>
          <w:position w:val="4"/>
        </w:rPr>
        <w:t>L/SQL</w:t>
      </w:r>
      <w:r>
        <w:rPr>
          <w:rFonts w:ascii="TeX Gyre Pagella" w:eastAsia="TeX Gyre Pagella" w:hAnsi="TeX Gyre Pagella" w:cs="TeX Gyre Pagella"/>
          <w:w w:val="99"/>
          <w:position w:val="4"/>
        </w:rPr>
        <w:t>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Cassandra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and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in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writing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complex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SQL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queries.</w:t>
      </w:r>
    </w:p>
    <w:p w14:paraId="4E485BAF" w14:textId="77777777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8"/>
          <w:position w:val="4"/>
        </w:rPr>
        <w:t>Strong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experience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with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various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application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developments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IDEs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Eclipse,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Maven,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IntelliJ,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Spring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Tool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Suite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(STS),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Net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Beans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8"/>
          <w:position w:val="4"/>
        </w:rPr>
        <w:t>and</w:t>
      </w:r>
    </w:p>
    <w:p w14:paraId="4E485BB0" w14:textId="77777777" w:rsidR="00636C3E" w:rsidRDefault="00326DCD">
      <w:pPr>
        <w:spacing w:line="220" w:lineRule="exact"/>
        <w:ind w:left="407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w w:val="99"/>
          <w:position w:val="4"/>
        </w:rPr>
        <w:t>PyCharm.</w:t>
      </w:r>
    </w:p>
    <w:p w14:paraId="4E485BB1" w14:textId="5C5846A4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Experience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working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with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versioning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tools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like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 w:rsidR="00274BAD">
        <w:rPr>
          <w:rFonts w:ascii="TeX Gyre Pagella" w:eastAsia="TeX Gyre Pagella" w:hAnsi="TeX Gyre Pagella" w:cs="TeX Gyre Pagella"/>
          <w:w w:val="99"/>
          <w:position w:val="4"/>
        </w:rPr>
        <w:t>SVN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and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GIT.</w:t>
      </w:r>
    </w:p>
    <w:p w14:paraId="4E485BB2" w14:textId="419AD679" w:rsidR="00636C3E" w:rsidRDefault="00326DCD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Experience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working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with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Docker,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Container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and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Kubernetes</w:t>
      </w:r>
      <w:r w:rsidR="00274BAD">
        <w:rPr>
          <w:rFonts w:ascii="TeX Gyre Pagella" w:eastAsia="TeX Gyre Pagella" w:hAnsi="TeX Gyre Pagella" w:cs="TeX Gyre Pagella"/>
          <w:w w:val="99"/>
          <w:position w:val="4"/>
        </w:rPr>
        <w:t>.</w:t>
      </w:r>
    </w:p>
    <w:p w14:paraId="4E485BB7" w14:textId="49DFA00C" w:rsidR="00636C3E" w:rsidRPr="008B1659" w:rsidRDefault="00326DCD" w:rsidP="008B1659">
      <w:pPr>
        <w:spacing w:line="220" w:lineRule="exact"/>
        <w:ind w:left="208"/>
        <w:rPr>
          <w:rFonts w:ascii="TeX Gyre Pagella" w:eastAsia="TeX Gyre Pagella" w:hAnsi="TeX Gyre Pagella" w:cs="TeX Gyre Pagella"/>
          <w:w w:val="99"/>
          <w:position w:val="4"/>
        </w:rPr>
      </w:pPr>
      <w:r>
        <w:rPr>
          <w:w w:val="99"/>
          <w:position w:val="4"/>
        </w:rPr>
        <w:t>•</w:t>
      </w:r>
      <w:r>
        <w:rPr>
          <w:position w:val="4"/>
        </w:rPr>
        <w:t xml:space="preserve">  </w:t>
      </w:r>
      <w:r>
        <w:rPr>
          <w:rFonts w:ascii="TeX Gyre Pagella" w:eastAsia="TeX Gyre Pagella" w:hAnsi="TeX Gyre Pagella" w:cs="TeX Gyre Pagella"/>
          <w:w w:val="99"/>
          <w:position w:val="4"/>
        </w:rPr>
        <w:t>Experience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in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working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with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different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AWS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technologies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like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EC2,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S3,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IA</w:t>
      </w:r>
      <w:r w:rsidR="008B1659">
        <w:rPr>
          <w:rFonts w:ascii="TeX Gyre Pagella" w:eastAsia="TeX Gyre Pagella" w:hAnsi="TeX Gyre Pagella" w:cs="TeX Gyre Pagella"/>
          <w:w w:val="99"/>
          <w:position w:val="4"/>
        </w:rPr>
        <w:t>M.</w:t>
      </w:r>
    </w:p>
    <w:p w14:paraId="4E485BB8" w14:textId="77777777" w:rsidR="00636C3E" w:rsidRDefault="00C378BA">
      <w:pPr>
        <w:spacing w:line="220" w:lineRule="exact"/>
        <w:ind w:left="208"/>
        <w:rPr>
          <w:rFonts w:ascii="TeX Gyre Pagella" w:eastAsia="TeX Gyre Pagella" w:hAnsi="TeX Gyre Pagella" w:cs="TeX Gyre Pagella"/>
        </w:rPr>
      </w:pPr>
      <w:r>
        <w:pict w14:anchorId="4E485C0D">
          <v:group id="_x0000_s1030" alt="" style="position:absolute;left:0;text-align:left;margin-left:14.4pt;margin-top:17.25pt;width:566.5pt;height:0;z-index:-251658752;mso-position-horizontal-relative:page" coordorigin="288,345" coordsize="11330,0">
            <v:shape id="_x0000_s1031" alt="" style="position:absolute;left:288;top:345;width:11330;height:0" coordorigin="288,345" coordsize="11330,0" path="m288,345r11330,e" filled="f" strokeweight=".14042mm">
              <v:path arrowok="t"/>
            </v:shape>
            <w10:wrap anchorx="page"/>
          </v:group>
        </w:pict>
      </w:r>
      <w:r w:rsidR="00326DCD">
        <w:rPr>
          <w:w w:val="99"/>
          <w:position w:val="4"/>
        </w:rPr>
        <w:t>•</w:t>
      </w:r>
      <w:r w:rsidR="00326DCD">
        <w:rPr>
          <w:position w:val="4"/>
        </w:rPr>
        <w:t xml:space="preserve"> 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A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strong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goal-oriented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team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player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and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self-starter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with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a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high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degree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of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technical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adaptability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and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good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communication</w:t>
      </w:r>
      <w:r w:rsidR="00326DCD">
        <w:rPr>
          <w:rFonts w:ascii="TeX Gyre Pagella" w:eastAsia="TeX Gyre Pagella" w:hAnsi="TeX Gyre Pagella" w:cs="TeX Gyre Pagella"/>
          <w:position w:val="4"/>
        </w:rPr>
        <w:t xml:space="preserve"> </w:t>
      </w:r>
      <w:r w:rsidR="00326DCD">
        <w:rPr>
          <w:rFonts w:ascii="TeX Gyre Pagella" w:eastAsia="TeX Gyre Pagella" w:hAnsi="TeX Gyre Pagella" w:cs="TeX Gyre Pagella"/>
          <w:w w:val="98"/>
          <w:position w:val="4"/>
        </w:rPr>
        <w:t>skills.</w:t>
      </w:r>
    </w:p>
    <w:p w14:paraId="4E485BB9" w14:textId="77777777" w:rsidR="00636C3E" w:rsidRDefault="00636C3E">
      <w:pPr>
        <w:spacing w:before="11" w:line="220" w:lineRule="exact"/>
        <w:rPr>
          <w:sz w:val="22"/>
          <w:szCs w:val="22"/>
        </w:rPr>
      </w:pPr>
    </w:p>
    <w:p w14:paraId="36B313A3" w14:textId="77777777" w:rsidR="00AE58CB" w:rsidRDefault="00AE58CB" w:rsidP="00AE58CB">
      <w:pPr>
        <w:spacing w:line="320" w:lineRule="exact"/>
        <w:ind w:left="108"/>
        <w:rPr>
          <w:rFonts w:ascii="TeX Gyre Pagella" w:eastAsia="TeX Gyre Pagella" w:hAnsi="TeX Gyre Pagella" w:cs="TeX Gyre Pagella"/>
          <w:sz w:val="24"/>
          <w:szCs w:val="24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SKILLS</w:t>
      </w:r>
    </w:p>
    <w:p w14:paraId="4E485BBB" w14:textId="558DA9AC" w:rsidR="00636C3E" w:rsidRPr="00AE58CB" w:rsidRDefault="00326DCD" w:rsidP="00AE58CB">
      <w:pPr>
        <w:spacing w:line="320" w:lineRule="exact"/>
        <w:ind w:left="108"/>
        <w:rPr>
          <w:rFonts w:ascii="TeX Gyre Pagella" w:eastAsia="TeX Gyre Pagella" w:hAnsi="TeX Gyre Pagella" w:cs="TeX Gyre Pagella"/>
          <w:sz w:val="24"/>
          <w:szCs w:val="24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</w:rPr>
        <w:t>Languages</w:t>
      </w:r>
      <w:r>
        <w:rPr>
          <w:rFonts w:ascii="TeX Gyre Pagella" w:eastAsia="TeX Gyre Pagella" w:hAnsi="TeX Gyre Pagella" w:cs="TeX Gyre Pagella"/>
          <w:color w:val="000000"/>
          <w:w w:val="99"/>
        </w:rPr>
        <w:t>: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Java,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Python</w:t>
      </w:r>
    </w:p>
    <w:p w14:paraId="4E485BBC" w14:textId="2A836211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Web</w:t>
      </w:r>
      <w:r>
        <w:rPr>
          <w:rFonts w:ascii="TeX Gyre Pagella" w:eastAsia="TeX Gyre Pagella" w:hAnsi="TeX Gyre Pagella" w:cs="TeX Gyre Pagella"/>
          <w:b/>
          <w:color w:val="003261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Technologies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: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CSS,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HTML,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JavaScript,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 w:rsidR="00AE58CB">
        <w:rPr>
          <w:rFonts w:ascii="TeX Gyre Pagella" w:eastAsia="TeX Gyre Pagella" w:hAnsi="TeX Gyre Pagella" w:cs="TeX Gyre Pagella"/>
          <w:color w:val="000000"/>
          <w:w w:val="99"/>
          <w:position w:val="4"/>
        </w:rPr>
        <w:t>jQuery</w:t>
      </w:r>
    </w:p>
    <w:p w14:paraId="4E485BBD" w14:textId="77777777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Operating</w:t>
      </w:r>
      <w:r>
        <w:rPr>
          <w:rFonts w:ascii="TeX Gyre Pagella" w:eastAsia="TeX Gyre Pagella" w:hAnsi="TeX Gyre Pagella" w:cs="TeX Gyre Pagella"/>
          <w:b/>
          <w:color w:val="003261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Systems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: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Windows,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MacOS,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Linux</w:t>
      </w:r>
    </w:p>
    <w:p w14:paraId="4E485BBE" w14:textId="7669B352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Databases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: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MySQL,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 w:rsidR="00C631A2">
        <w:rPr>
          <w:rFonts w:ascii="TeX Gyre Pagella" w:eastAsia="TeX Gyre Pagella" w:hAnsi="TeX Gyre Pagella" w:cs="TeX Gyre Pagella"/>
          <w:color w:val="000000"/>
          <w:w w:val="99"/>
          <w:position w:val="4"/>
        </w:rPr>
        <w:t>PL/SQL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Cassandra</w:t>
      </w:r>
    </w:p>
    <w:p w14:paraId="4E485BBF" w14:textId="77777777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Operating</w:t>
      </w:r>
      <w:r>
        <w:rPr>
          <w:rFonts w:ascii="TeX Gyre Pagella" w:eastAsia="TeX Gyre Pagella" w:hAnsi="TeX Gyre Pagella" w:cs="TeX Gyre Pagella"/>
          <w:b/>
          <w:color w:val="003261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Systems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: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Windows,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MacOS,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Linux</w:t>
      </w:r>
    </w:p>
    <w:p w14:paraId="4E485BC0" w14:textId="0F17EA38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IDE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: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Eclipse,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Spring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Tool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Suite,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IntelliJ,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PyCharm</w:t>
      </w:r>
      <w:r w:rsidR="00AE58CB">
        <w:rPr>
          <w:rFonts w:ascii="TeX Gyre Pagella" w:eastAsia="TeX Gyre Pagella" w:hAnsi="TeX Gyre Pagella" w:cs="TeX Gyre Pagella"/>
          <w:color w:val="000000"/>
          <w:w w:val="99"/>
          <w:position w:val="4"/>
        </w:rPr>
        <w:t xml:space="preserve">, </w:t>
      </w:r>
      <w:r w:rsidR="00AE58CB" w:rsidRPr="00AE58CB">
        <w:rPr>
          <w:rFonts w:ascii="TeX Gyre Pagella" w:eastAsia="TeX Gyre Pagella" w:hAnsi="TeX Gyre Pagella" w:cs="TeX Gyre Pagella"/>
          <w:color w:val="000000"/>
          <w:w w:val="99"/>
          <w:position w:val="4"/>
        </w:rPr>
        <w:t>Visual Studio Code</w:t>
      </w:r>
    </w:p>
    <w:p w14:paraId="4E485BC1" w14:textId="6A7797A6" w:rsidR="00636C3E" w:rsidRDefault="00326D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Software</w:t>
      </w:r>
      <w:r>
        <w:rPr>
          <w:rFonts w:ascii="TeX Gyre Pagella" w:eastAsia="TeX Gyre Pagella" w:hAnsi="TeX Gyre Pagella" w:cs="TeX Gyre Pagella"/>
          <w:b/>
          <w:color w:val="003261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&amp;</w:t>
      </w:r>
      <w:r>
        <w:rPr>
          <w:rFonts w:ascii="TeX Gyre Pagella" w:eastAsia="TeX Gyre Pagella" w:hAnsi="TeX Gyre Pagella" w:cs="TeX Gyre Pagella"/>
          <w:b/>
          <w:color w:val="003261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4"/>
        </w:rPr>
        <w:t>System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: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Docker,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Kafka,</w:t>
      </w:r>
      <w:r>
        <w:rPr>
          <w:rFonts w:ascii="TeX Gyre Pagella" w:eastAsia="TeX Gyre Pagella" w:hAnsi="TeX Gyre Pagella" w:cs="TeX Gyre Pagella"/>
          <w:color w:val="000000"/>
          <w:position w:val="4"/>
        </w:rPr>
        <w:t xml:space="preserve"> </w:t>
      </w:r>
      <w:r w:rsidR="00AE58CB">
        <w:rPr>
          <w:rFonts w:ascii="TeX Gyre Pagella" w:eastAsia="TeX Gyre Pagella" w:hAnsi="TeX Gyre Pagella" w:cs="TeX Gyre Pagella"/>
          <w:color w:val="000000"/>
          <w:position w:val="4"/>
        </w:rPr>
        <w:t xml:space="preserve">SVN, </w:t>
      </w:r>
      <w:r>
        <w:rPr>
          <w:rFonts w:ascii="TeX Gyre Pagella" w:eastAsia="TeX Gyre Pagella" w:hAnsi="TeX Gyre Pagella" w:cs="TeX Gyre Pagella"/>
          <w:color w:val="000000"/>
          <w:w w:val="99"/>
          <w:position w:val="4"/>
        </w:rPr>
        <w:t>Git</w:t>
      </w:r>
    </w:p>
    <w:p w14:paraId="4E485BC2" w14:textId="792E121E" w:rsidR="00636C3E" w:rsidRDefault="00C378BA">
      <w:pPr>
        <w:spacing w:line="200" w:lineRule="exact"/>
        <w:ind w:left="108"/>
        <w:rPr>
          <w:rFonts w:ascii="TeX Gyre Pagella" w:eastAsia="TeX Gyre Pagella" w:hAnsi="TeX Gyre Pagella" w:cs="TeX Gyre Pagella"/>
        </w:rPr>
      </w:pPr>
      <w:r>
        <w:pict w14:anchorId="4E485C0E">
          <v:group id="_x0000_s1028" alt="" style="position:absolute;left:0;text-align:left;margin-left:14.4pt;margin-top:17.25pt;width:566.5pt;height:0;z-index:-251657728;mso-position-horizontal-relative:page" coordorigin="288,345" coordsize="11330,0">
            <v:shape id="_x0000_s1029" alt="" style="position:absolute;left:288;top:345;width:11330;height:0" coordorigin="288,345" coordsize="11330,0" path="m288,345r11330,e" filled="f" strokeweight=".14042mm">
              <v:path arrowok="t"/>
            </v:shape>
            <w10:wrap anchorx="page"/>
          </v:group>
        </w:pict>
      </w:r>
      <w:r w:rsidR="00326DCD">
        <w:rPr>
          <w:rFonts w:ascii="TeX Gyre Pagella" w:eastAsia="TeX Gyre Pagella" w:hAnsi="TeX Gyre Pagella" w:cs="TeX Gyre Pagella"/>
          <w:b/>
          <w:color w:val="003261"/>
          <w:w w:val="99"/>
          <w:position w:val="1"/>
        </w:rPr>
        <w:t>AWS</w:t>
      </w:r>
      <w:r w:rsidR="00326DCD">
        <w:rPr>
          <w:rFonts w:ascii="TeX Gyre Pagella" w:eastAsia="TeX Gyre Pagella" w:hAnsi="TeX Gyre Pagella" w:cs="TeX Gyre Pagella"/>
          <w:b/>
          <w:color w:val="003261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b/>
          <w:color w:val="003261"/>
          <w:w w:val="99"/>
          <w:position w:val="1"/>
        </w:rPr>
        <w:t>Services</w:t>
      </w:r>
      <w:r w:rsidR="00326DCD">
        <w:rPr>
          <w:rFonts w:ascii="TeX Gyre Pagella" w:eastAsia="TeX Gyre Pagella" w:hAnsi="TeX Gyre Pagella" w:cs="TeX Gyre Pagella"/>
          <w:color w:val="000000"/>
          <w:w w:val="99"/>
          <w:position w:val="1"/>
        </w:rPr>
        <w:t>:</w:t>
      </w:r>
      <w:r w:rsidR="00326DCD">
        <w:rPr>
          <w:rFonts w:ascii="TeX Gyre Pagella" w:eastAsia="TeX Gyre Pagella" w:hAnsi="TeX Gyre Pagella" w:cs="TeX Gyre Pagella"/>
          <w:color w:val="000000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color w:val="000000"/>
          <w:w w:val="99"/>
          <w:position w:val="1"/>
        </w:rPr>
        <w:t>EC2,</w:t>
      </w:r>
      <w:r w:rsidR="00326DCD">
        <w:rPr>
          <w:rFonts w:ascii="TeX Gyre Pagella" w:eastAsia="TeX Gyre Pagella" w:hAnsi="TeX Gyre Pagella" w:cs="TeX Gyre Pagella"/>
          <w:color w:val="000000"/>
          <w:position w:val="1"/>
        </w:rPr>
        <w:t xml:space="preserve"> </w:t>
      </w:r>
      <w:r w:rsidR="00326DCD">
        <w:rPr>
          <w:rFonts w:ascii="TeX Gyre Pagella" w:eastAsia="TeX Gyre Pagella" w:hAnsi="TeX Gyre Pagella" w:cs="TeX Gyre Pagella"/>
          <w:color w:val="000000"/>
          <w:w w:val="99"/>
          <w:position w:val="1"/>
        </w:rPr>
        <w:t>S3</w:t>
      </w:r>
    </w:p>
    <w:p w14:paraId="4E485BC3" w14:textId="77777777" w:rsidR="00636C3E" w:rsidRDefault="00636C3E">
      <w:pPr>
        <w:spacing w:before="4" w:line="260" w:lineRule="exact"/>
        <w:rPr>
          <w:sz w:val="26"/>
          <w:szCs w:val="26"/>
        </w:rPr>
      </w:pPr>
    </w:p>
    <w:p w14:paraId="4E485BC4" w14:textId="77777777" w:rsidR="00636C3E" w:rsidRDefault="00326DCD">
      <w:pPr>
        <w:spacing w:line="320" w:lineRule="exact"/>
        <w:ind w:left="108"/>
        <w:rPr>
          <w:rFonts w:ascii="TeX Gyre Pagella" w:eastAsia="TeX Gyre Pagella" w:hAnsi="TeX Gyre Pagella" w:cs="TeX Gyre Pagella"/>
          <w:sz w:val="24"/>
          <w:szCs w:val="24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WORK</w:t>
      </w:r>
      <w:r>
        <w:rPr>
          <w:rFonts w:ascii="TeX Gyre Pagella" w:eastAsia="TeX Gyre Pagella" w:hAnsi="TeX Gyre Pagella" w:cs="TeX Gyre Pagella"/>
          <w:b/>
          <w:color w:val="003261"/>
          <w:position w:val="3"/>
          <w:sz w:val="24"/>
          <w:szCs w:val="24"/>
        </w:rPr>
        <w:t xml:space="preserve">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EXPERIENCE</w:t>
      </w:r>
    </w:p>
    <w:p w14:paraId="4E485BC5" w14:textId="28210708" w:rsidR="00636C3E" w:rsidRDefault="00C631A2">
      <w:pPr>
        <w:spacing w:line="320" w:lineRule="exact"/>
        <w:ind w:left="108"/>
        <w:rPr>
          <w:rFonts w:ascii="TeX Gyre Pagella" w:eastAsia="TeX Gyre Pagella" w:hAnsi="TeX Gyre Pagella" w:cs="TeX Gyre Pagella"/>
        </w:rPr>
      </w:pPr>
      <w:r w:rsidRPr="001C2707"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>TriNet</w:t>
      </w:r>
      <w:r w:rsidR="00326DCD">
        <w:rPr>
          <w:rFonts w:ascii="TeX Gyre Pagella" w:eastAsia="TeX Gyre Pagella" w:hAnsi="TeX Gyre Pagella" w:cs="TeX Gyre Pagella"/>
          <w:color w:val="000000"/>
          <w:w w:val="99"/>
          <w:position w:val="3"/>
        </w:rPr>
        <w:t>,</w:t>
      </w:r>
      <w:r w:rsidR="00326DCD">
        <w:rPr>
          <w:rFonts w:ascii="TeX Gyre Pagella" w:eastAsia="TeX Gyre Pagella" w:hAnsi="TeX Gyre Pagella" w:cs="TeX Gyre Pagella"/>
          <w:color w:val="000000"/>
          <w:position w:val="3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3"/>
        </w:rPr>
        <w:t>Dublin</w:t>
      </w:r>
      <w:r w:rsidR="00326DCD">
        <w:rPr>
          <w:rFonts w:ascii="TeX Gyre Pagella" w:eastAsia="TeX Gyre Pagella" w:hAnsi="TeX Gyre Pagella" w:cs="TeX Gyre Pagella"/>
          <w:i/>
          <w:color w:val="003261"/>
          <w:w w:val="99"/>
          <w:position w:val="3"/>
        </w:rPr>
        <w:t>,</w:t>
      </w:r>
      <w:r w:rsidR="00326DCD">
        <w:rPr>
          <w:rFonts w:ascii="TeX Gyre Pagella" w:eastAsia="TeX Gyre Pagella" w:hAnsi="TeX Gyre Pagella" w:cs="TeX Gyre Pagella"/>
          <w:i/>
          <w:color w:val="003261"/>
          <w:position w:val="3"/>
        </w:rPr>
        <w:t xml:space="preserve"> </w:t>
      </w:r>
      <w:r w:rsidR="00326DCD">
        <w:rPr>
          <w:rFonts w:ascii="TeX Gyre Pagella" w:eastAsia="TeX Gyre Pagella" w:hAnsi="TeX Gyre Pagella" w:cs="TeX Gyre Pagella"/>
          <w:i/>
          <w:color w:val="003261"/>
          <w:w w:val="99"/>
          <w:position w:val="3"/>
        </w:rPr>
        <w:t>California</w:t>
      </w:r>
    </w:p>
    <w:p w14:paraId="4E485BC6" w14:textId="7F31EEC5" w:rsidR="00636C3E" w:rsidRDefault="00326DCD">
      <w:pPr>
        <w:spacing w:line="220" w:lineRule="exact"/>
        <w:ind w:left="102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>Software</w:t>
      </w:r>
      <w:r w:rsidRPr="001C2707">
        <w:rPr>
          <w:rFonts w:ascii="TeX Gyre Pagella" w:eastAsia="TeX Gyre Pagella" w:hAnsi="TeX Gyre Pagella" w:cs="TeX Gyre Pagella"/>
          <w:i/>
          <w:w w:val="99"/>
          <w:position w:val="4"/>
        </w:rPr>
        <w:t xml:space="preserve"> </w:t>
      </w:r>
      <w:r w:rsidR="00C631A2" w:rsidRPr="001C2707">
        <w:rPr>
          <w:rFonts w:ascii="TeX Gyre Pagella" w:eastAsia="TeX Gyre Pagella" w:hAnsi="TeX Gyre Pagella" w:cs="TeX Gyre Pagella"/>
          <w:i/>
          <w:w w:val="99"/>
          <w:position w:val="4"/>
        </w:rPr>
        <w:t xml:space="preserve">Dev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Engineer</w:t>
      </w:r>
      <w:r w:rsidR="00C631A2">
        <w:rPr>
          <w:rFonts w:ascii="TeX Gyre Pagella" w:eastAsia="TeX Gyre Pagella" w:hAnsi="TeX Gyre Pagella" w:cs="TeX Gyre Pagella"/>
          <w:i/>
          <w:position w:val="4"/>
        </w:rPr>
        <w:tab/>
      </w:r>
      <w:r w:rsidR="00C631A2">
        <w:rPr>
          <w:rFonts w:ascii="TeX Gyre Pagella" w:eastAsia="TeX Gyre Pagella" w:hAnsi="TeX Gyre Pagella" w:cs="TeX Gyre Pagella"/>
          <w:i/>
          <w:position w:val="4"/>
        </w:rPr>
        <w:tab/>
      </w:r>
      <w:r w:rsidR="00C631A2">
        <w:rPr>
          <w:rFonts w:ascii="TeX Gyre Pagella" w:eastAsia="TeX Gyre Pagella" w:hAnsi="TeX Gyre Pagella" w:cs="TeX Gyre Pagella"/>
          <w:i/>
          <w:position w:val="4"/>
        </w:rPr>
        <w:tab/>
      </w:r>
      <w:r>
        <w:rPr>
          <w:rFonts w:ascii="TeX Gyre Pagella" w:eastAsia="TeX Gyre Pagella" w:hAnsi="TeX Gyre Pagella" w:cs="TeX Gyre Pagella"/>
          <w:i/>
          <w:position w:val="4"/>
        </w:rPr>
        <w:t xml:space="preserve">                                                                                                                                    </w:t>
      </w:r>
      <w:r w:rsidR="00C631A2">
        <w:rPr>
          <w:rFonts w:ascii="TeX Gyre Pagella" w:eastAsia="TeX Gyre Pagella" w:hAnsi="TeX Gyre Pagella" w:cs="TeX Gyre Pagella"/>
          <w:w w:val="99"/>
          <w:position w:val="4"/>
        </w:rPr>
        <w:t>June</w:t>
      </w:r>
      <w:r>
        <w:rPr>
          <w:rFonts w:ascii="TeX Gyre Pagella" w:eastAsia="TeX Gyre Pagella" w:hAnsi="TeX Gyre Pagella" w:cs="TeX Gyre Pagella"/>
          <w:w w:val="99"/>
          <w:position w:val="4"/>
        </w:rPr>
        <w:t>.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202</w:t>
      </w:r>
      <w:r w:rsidR="00C631A2">
        <w:rPr>
          <w:rFonts w:ascii="TeX Gyre Pagella" w:eastAsia="TeX Gyre Pagella" w:hAnsi="TeX Gyre Pagella" w:cs="TeX Gyre Pagella"/>
          <w:w w:val="99"/>
          <w:position w:val="4"/>
        </w:rPr>
        <w:t>2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–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 w:rsidR="00C631A2">
        <w:rPr>
          <w:rFonts w:ascii="TeX Gyre Pagella" w:eastAsia="TeX Gyre Pagella" w:hAnsi="TeX Gyre Pagella" w:cs="TeX Gyre Pagella"/>
          <w:w w:val="99"/>
          <w:position w:val="4"/>
        </w:rPr>
        <w:t>Dec-2022</w:t>
      </w:r>
    </w:p>
    <w:p w14:paraId="4E485BC7" w14:textId="1D236F63" w:rsidR="00636C3E" w:rsidRPr="001C2707" w:rsidRDefault="00326DCD" w:rsidP="001C2707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 xml:space="preserve">•  </w:t>
      </w:r>
      <w:r w:rsidR="00C631A2" w:rsidRPr="001C2707">
        <w:rPr>
          <w:w w:val="99"/>
          <w:position w:val="2"/>
        </w:rPr>
        <w:t xml:space="preserve">Automated template data analysis to simplify </w:t>
      </w:r>
      <w:r w:rsidR="00C631A2" w:rsidRPr="001C2707">
        <w:rPr>
          <w:w w:val="99"/>
          <w:position w:val="2"/>
        </w:rPr>
        <w:t>“</w:t>
      </w:r>
      <w:r w:rsidR="00C631A2" w:rsidRPr="001C2707">
        <w:rPr>
          <w:w w:val="99"/>
          <w:position w:val="2"/>
        </w:rPr>
        <w:t>health benefit” selection process during clients &amp; partners on-boarding</w:t>
      </w:r>
      <w:r w:rsidR="00C631A2" w:rsidRPr="001C2707">
        <w:rPr>
          <w:w w:val="99"/>
          <w:position w:val="2"/>
        </w:rPr>
        <w:t xml:space="preserve"> using </w:t>
      </w:r>
      <w:r w:rsidR="00525171" w:rsidRPr="001C2707">
        <w:rPr>
          <w:w w:val="99"/>
          <w:position w:val="2"/>
        </w:rPr>
        <w:t xml:space="preserve">Python, </w:t>
      </w:r>
      <w:proofErr w:type="gramStart"/>
      <w:r w:rsidR="00274BAD" w:rsidRPr="001C2707">
        <w:rPr>
          <w:w w:val="99"/>
          <w:position w:val="2"/>
        </w:rPr>
        <w:t xml:space="preserve">Pandas, </w:t>
      </w:r>
      <w:r w:rsidR="00274BAD">
        <w:rPr>
          <w:w w:val="99"/>
          <w:position w:val="2"/>
        </w:rPr>
        <w:t xml:space="preserve"> </w:t>
      </w:r>
      <w:r w:rsidR="00B6343B">
        <w:rPr>
          <w:w w:val="99"/>
          <w:position w:val="2"/>
        </w:rPr>
        <w:t xml:space="preserve"> </w:t>
      </w:r>
      <w:proofErr w:type="gramEnd"/>
      <w:r w:rsidR="00B6343B">
        <w:rPr>
          <w:w w:val="99"/>
          <w:position w:val="2"/>
        </w:rPr>
        <w:t xml:space="preserve">  </w:t>
      </w:r>
      <w:r w:rsidR="00525171" w:rsidRPr="001C2707">
        <w:rPr>
          <w:w w:val="99"/>
          <w:position w:val="2"/>
        </w:rPr>
        <w:t>SQL queries</w:t>
      </w:r>
    </w:p>
    <w:p w14:paraId="4E485BC9" w14:textId="49B58547" w:rsidR="00636C3E" w:rsidRPr="001C2707" w:rsidRDefault="003071BB" w:rsidP="008C6C28">
      <w:pPr>
        <w:spacing w:line="200" w:lineRule="exact"/>
        <w:ind w:left="108"/>
        <w:rPr>
          <w:w w:val="99"/>
          <w:position w:val="2"/>
        </w:rPr>
      </w:pPr>
      <w:r>
        <w:rPr>
          <w:w w:val="99"/>
          <w:position w:val="2"/>
        </w:rPr>
        <w:t xml:space="preserve">  </w:t>
      </w:r>
      <w:r w:rsidR="00326DCD" w:rsidRPr="001C2707">
        <w:rPr>
          <w:w w:val="99"/>
          <w:position w:val="2"/>
        </w:rPr>
        <w:t xml:space="preserve">•  </w:t>
      </w:r>
      <w:r w:rsidR="00C631A2" w:rsidRPr="001C2707">
        <w:rPr>
          <w:w w:val="99"/>
          <w:position w:val="2"/>
        </w:rPr>
        <w:t xml:space="preserve">Involved in creating REST web-services </w:t>
      </w:r>
      <w:r w:rsidR="00525171" w:rsidRPr="001C2707">
        <w:rPr>
          <w:w w:val="99"/>
          <w:position w:val="2"/>
        </w:rPr>
        <w:t xml:space="preserve">to </w:t>
      </w:r>
      <w:r w:rsidR="00525171" w:rsidRPr="003071BB">
        <w:rPr>
          <w:w w:val="99"/>
          <w:position w:val="2"/>
        </w:rPr>
        <w:t>facilitate</w:t>
      </w:r>
      <w:r w:rsidR="00525171" w:rsidRPr="001C2707">
        <w:rPr>
          <w:w w:val="99"/>
          <w:position w:val="2"/>
        </w:rPr>
        <w:t xml:space="preserve"> </w:t>
      </w:r>
      <w:r w:rsidR="00C631A2" w:rsidRPr="001C2707">
        <w:rPr>
          <w:w w:val="99"/>
          <w:position w:val="2"/>
        </w:rPr>
        <w:t>Report generation in Excel format</w:t>
      </w:r>
    </w:p>
    <w:p w14:paraId="4E485BCF" w14:textId="072F3267" w:rsidR="00636C3E" w:rsidRPr="001C2707" w:rsidRDefault="00326DCD" w:rsidP="001C2707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 xml:space="preserve">•  </w:t>
      </w:r>
      <w:r w:rsidR="00525171" w:rsidRPr="001C2707">
        <w:rPr>
          <w:w w:val="99"/>
          <w:position w:val="2"/>
        </w:rPr>
        <w:t>Involved in vulnerability fixes of multiple microservices.</w:t>
      </w:r>
    </w:p>
    <w:p w14:paraId="4E485BD1" w14:textId="77777777" w:rsidR="00636C3E" w:rsidRPr="001C2707" w:rsidRDefault="00326DCD" w:rsidP="001C2707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>•  Involved in Analysis, Design, Development, Integration and Testing of application for different modules.</w:t>
      </w:r>
    </w:p>
    <w:p w14:paraId="4E485BD3" w14:textId="77777777" w:rsidR="00636C3E" w:rsidRPr="001C2707" w:rsidRDefault="00326DCD" w:rsidP="001C2707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>•  Providing End to End support for the testing activities during System Testing, UAT.</w:t>
      </w:r>
    </w:p>
    <w:p w14:paraId="4E485BD4" w14:textId="77777777" w:rsidR="00636C3E" w:rsidRPr="001C2707" w:rsidRDefault="00326DCD" w:rsidP="001C2707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>•  Implemented Test Driven development using frameworks like Junit.</w:t>
      </w:r>
    </w:p>
    <w:p w14:paraId="3023E9DB" w14:textId="77777777" w:rsidR="00E22FCD" w:rsidRDefault="00326DCD" w:rsidP="00E22FCD">
      <w:pPr>
        <w:spacing w:line="220" w:lineRule="exact"/>
        <w:ind w:left="108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color w:val="003261"/>
          <w:w w:val="98"/>
        </w:rPr>
        <w:t>Environment:</w:t>
      </w:r>
      <w:r>
        <w:rPr>
          <w:rFonts w:ascii="TeX Gyre Pagella" w:eastAsia="TeX Gyre Pagella" w:hAnsi="TeX Gyre Pagella" w:cs="TeX Gyre Pagella"/>
          <w:color w:val="003261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8"/>
        </w:rPr>
        <w:t>Java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8"/>
        </w:rPr>
        <w:t>1.8,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8"/>
        </w:rPr>
        <w:t>SQL,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8"/>
        </w:rPr>
        <w:t>Python3,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8"/>
        </w:rPr>
        <w:t>Junit,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8"/>
        </w:rPr>
        <w:t>Maven,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GIT,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Jenkins,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Agile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Scrum,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Mockito,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REST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Web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Service,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Eclipse,</w:t>
      </w:r>
      <w:r w:rsidRPr="00E22FCD">
        <w:rPr>
          <w:rFonts w:ascii="TeX Gyre Pagella" w:eastAsia="TeX Gyre Pagella" w:hAnsi="TeX Gyre Pagella" w:cs="TeX Gyre Pagella"/>
          <w:color w:val="000000"/>
          <w:w w:val="99"/>
        </w:rPr>
        <w:t xml:space="preserve"> </w:t>
      </w:r>
      <w:r w:rsidR="00E22FCD" w:rsidRPr="00E22FCD">
        <w:rPr>
          <w:rFonts w:ascii="TeX Gyre Pagella" w:eastAsia="TeX Gyre Pagella" w:hAnsi="TeX Gyre Pagella" w:cs="TeX Gyre Pagella"/>
          <w:color w:val="000000"/>
          <w:w w:val="99"/>
        </w:rPr>
        <w:t>Visual Studio Code</w:t>
      </w:r>
    </w:p>
    <w:p w14:paraId="30DD62BA" w14:textId="6CCF3B44" w:rsidR="00636C3E" w:rsidRDefault="00326DCD">
      <w:pPr>
        <w:spacing w:before="67" w:line="175" w:lineRule="auto"/>
        <w:ind w:left="108" w:right="74"/>
        <w:rPr>
          <w:rFonts w:ascii="TeX Gyre Pagella" w:eastAsia="TeX Gyre Pagella" w:hAnsi="TeX Gyre Pagella" w:cs="TeX Gyre Pagella"/>
          <w:color w:val="000000"/>
          <w:w w:val="99"/>
        </w:rPr>
      </w:pPr>
      <w:r>
        <w:rPr>
          <w:rFonts w:ascii="TeX Gyre Pagella" w:eastAsia="TeX Gyre Pagella" w:hAnsi="TeX Gyre Pagella" w:cs="TeX Gyre Pagella"/>
          <w:color w:val="000000"/>
          <w:w w:val="99"/>
        </w:rPr>
        <w:t>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Docker,</w:t>
      </w:r>
      <w:r>
        <w:rPr>
          <w:rFonts w:ascii="TeX Gyre Pagella" w:eastAsia="TeX Gyre Pagella" w:hAnsi="TeX Gyre Pagella" w:cs="TeX Gyre Pagella"/>
          <w:color w:val="000000"/>
        </w:rPr>
        <w:t xml:space="preserve"> </w:t>
      </w:r>
      <w:r>
        <w:rPr>
          <w:rFonts w:ascii="TeX Gyre Pagella" w:eastAsia="TeX Gyre Pagella" w:hAnsi="TeX Gyre Pagella" w:cs="TeX Gyre Pagella"/>
          <w:color w:val="000000"/>
          <w:w w:val="99"/>
        </w:rPr>
        <w:t>Kubernetes</w:t>
      </w:r>
    </w:p>
    <w:p w14:paraId="1D9F3B9B" w14:textId="1D8CA73C" w:rsidR="00525171" w:rsidRDefault="00525171" w:rsidP="00525171">
      <w:pPr>
        <w:spacing w:line="380" w:lineRule="exact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color w:val="000000"/>
          <w:w w:val="99"/>
        </w:rPr>
        <w:t xml:space="preserve"> 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>Applied Research Works</w:t>
      </w:r>
      <w:r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>
        <w:rPr>
          <w:rFonts w:ascii="TeX Gyre Pagella" w:eastAsia="TeX Gyre Pagella" w:hAnsi="TeX Gyre Pagella" w:cs="TeX Gyre Pagella"/>
          <w:color w:val="000000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Kolkata, India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>
        <w:rPr>
          <w:rFonts w:ascii="TeX Gyre Pagella" w:eastAsia="TeX Gyre Pagella" w:hAnsi="TeX Gyre Pagella" w:cs="TeX Gyre Pagella"/>
          <w:w w:val="99"/>
          <w:position w:val="4"/>
        </w:rPr>
        <w:t>May</w:t>
      </w:r>
      <w:r>
        <w:rPr>
          <w:rFonts w:ascii="TeX Gyre Pagella" w:eastAsia="TeX Gyre Pagella" w:hAnsi="TeX Gyre Pagella" w:cs="TeX Gyre Pagella"/>
          <w:w w:val="99"/>
          <w:position w:val="4"/>
        </w:rPr>
        <w:t>.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20</w:t>
      </w:r>
      <w:r>
        <w:rPr>
          <w:rFonts w:ascii="TeX Gyre Pagella" w:eastAsia="TeX Gyre Pagella" w:hAnsi="TeX Gyre Pagella" w:cs="TeX Gyre Pagella"/>
          <w:w w:val="99"/>
          <w:position w:val="4"/>
        </w:rPr>
        <w:t>18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–</w:t>
      </w:r>
      <w:r>
        <w:rPr>
          <w:rFonts w:ascii="TeX Gyre Pagella" w:eastAsia="TeX Gyre Pagella" w:hAnsi="TeX Gyre Pagella" w:cs="TeX Gyre Pagella"/>
          <w:position w:val="4"/>
        </w:rPr>
        <w:t xml:space="preserve"> </w:t>
      </w:r>
      <w:r>
        <w:rPr>
          <w:rFonts w:ascii="TeX Gyre Pagella" w:eastAsia="TeX Gyre Pagella" w:hAnsi="TeX Gyre Pagella" w:cs="TeX Gyre Pagella"/>
          <w:w w:val="99"/>
          <w:position w:val="4"/>
        </w:rPr>
        <w:t>July</w:t>
      </w:r>
      <w:r>
        <w:rPr>
          <w:rFonts w:ascii="TeX Gyre Pagella" w:eastAsia="TeX Gyre Pagella" w:hAnsi="TeX Gyre Pagella" w:cs="TeX Gyre Pagella"/>
          <w:w w:val="99"/>
          <w:position w:val="4"/>
        </w:rPr>
        <w:t>-202</w:t>
      </w:r>
      <w:r>
        <w:rPr>
          <w:rFonts w:ascii="TeX Gyre Pagella" w:eastAsia="TeX Gyre Pagella" w:hAnsi="TeX Gyre Pagella" w:cs="TeX Gyre Pagella"/>
          <w:w w:val="99"/>
          <w:position w:val="4"/>
        </w:rPr>
        <w:t>1</w:t>
      </w:r>
    </w:p>
    <w:p w14:paraId="6A09B665" w14:textId="77777777" w:rsidR="00525171" w:rsidRDefault="00525171" w:rsidP="00525171">
      <w:pPr>
        <w:spacing w:before="67" w:line="175" w:lineRule="auto"/>
        <w:ind w:left="108" w:right="74"/>
        <w:rPr>
          <w:rFonts w:ascii="TeX Gyre Pagella" w:eastAsia="TeX Gyre Pagella" w:hAnsi="TeX Gyre Pagella" w:cs="TeX Gyre Pagella"/>
          <w:i/>
          <w:w w:val="99"/>
          <w:position w:val="4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>Technical Manager</w:t>
      </w:r>
    </w:p>
    <w:p w14:paraId="075C4776" w14:textId="0DC60067" w:rsidR="00525171" w:rsidRPr="00A34632" w:rsidRDefault="00525171" w:rsidP="001C2707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>•</w:t>
      </w:r>
      <w:r w:rsidRPr="00A34632">
        <w:rPr>
          <w:w w:val="99"/>
          <w:position w:val="2"/>
        </w:rPr>
        <w:t xml:space="preserve">  Lead a team of 9 for Drummond Certification of EHR product.</w:t>
      </w:r>
    </w:p>
    <w:p w14:paraId="7A2E3EB9" w14:textId="0ABA185F" w:rsidR="00525171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Integrated PayPal supported incentive distributions feature in existing </w:t>
      </w:r>
      <w:r w:rsidR="00A34632" w:rsidRPr="00A34632">
        <w:rPr>
          <w:w w:val="99"/>
          <w:position w:val="2"/>
        </w:rPr>
        <w:t>Java</w:t>
      </w:r>
      <w:r w:rsidRPr="00A34632">
        <w:rPr>
          <w:w w:val="99"/>
          <w:position w:val="2"/>
        </w:rPr>
        <w:t xml:space="preserve"> and REST API based application.</w:t>
      </w:r>
    </w:p>
    <w:p w14:paraId="162EE35F" w14:textId="19A0BAA3" w:rsidR="00A34632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A34632" w:rsidRPr="00A34632">
        <w:rPr>
          <w:w w:val="99"/>
          <w:position w:val="2"/>
        </w:rPr>
        <w:t xml:space="preserve">Designed and developed new User Interfaces supported by enhanced MySQL and </w:t>
      </w:r>
      <w:r w:rsidR="00A34632" w:rsidRPr="00A34632">
        <w:rPr>
          <w:w w:val="99"/>
          <w:position w:val="2"/>
        </w:rPr>
        <w:t>Java</w:t>
      </w:r>
      <w:r w:rsidR="00A34632" w:rsidRPr="00A34632">
        <w:rPr>
          <w:w w:val="99"/>
          <w:position w:val="2"/>
        </w:rPr>
        <w:t xml:space="preserve"> Back-end to support Case-Management </w:t>
      </w:r>
    </w:p>
    <w:p w14:paraId="580815C0" w14:textId="6A5450A3" w:rsidR="00525171" w:rsidRPr="00A34632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   </w:t>
      </w:r>
      <w:r w:rsidRPr="00A34632">
        <w:rPr>
          <w:w w:val="99"/>
          <w:position w:val="2"/>
        </w:rPr>
        <w:t>for US</w:t>
      </w:r>
      <w:r w:rsidRPr="00A34632">
        <w:rPr>
          <w:w w:val="99"/>
          <w:position w:val="2"/>
        </w:rPr>
        <w:t xml:space="preserve"> He</w:t>
      </w:r>
      <w:r w:rsidRPr="00A34632">
        <w:rPr>
          <w:w w:val="99"/>
          <w:position w:val="2"/>
        </w:rPr>
        <w:t>alth-care</w:t>
      </w:r>
      <w:r w:rsidRPr="00A34632">
        <w:rPr>
          <w:w w:val="99"/>
          <w:position w:val="2"/>
        </w:rPr>
        <w:t xml:space="preserve">. </w:t>
      </w:r>
      <w:r w:rsidRPr="00A34632">
        <w:rPr>
          <w:w w:val="99"/>
          <w:position w:val="2"/>
        </w:rPr>
        <w:t>This enabled us to on-board multiple new clients on our platform</w:t>
      </w:r>
      <w:r w:rsidR="00525171" w:rsidRPr="00A34632">
        <w:rPr>
          <w:w w:val="99"/>
          <w:position w:val="2"/>
        </w:rPr>
        <w:t>.</w:t>
      </w:r>
    </w:p>
    <w:p w14:paraId="5C24E5BB" w14:textId="77777777" w:rsidR="00A34632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A34632" w:rsidRPr="00A34632">
        <w:rPr>
          <w:w w:val="99"/>
          <w:position w:val="2"/>
        </w:rPr>
        <w:t xml:space="preserve">Enhanced our product with multiple new patient facing functionalities that made it easier for the patients to visualize their health metric </w:t>
      </w:r>
    </w:p>
    <w:p w14:paraId="49374D1A" w14:textId="30551F95" w:rsidR="00525171" w:rsidRPr="00A34632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   </w:t>
      </w:r>
      <w:r w:rsidRPr="00A34632">
        <w:rPr>
          <w:w w:val="99"/>
          <w:position w:val="2"/>
        </w:rPr>
        <w:t xml:space="preserve">and </w:t>
      </w:r>
      <w:r w:rsidRPr="00A34632">
        <w:rPr>
          <w:w w:val="99"/>
          <w:position w:val="2"/>
        </w:rPr>
        <w:t>facilitates</w:t>
      </w:r>
      <w:r w:rsidRPr="00A34632">
        <w:rPr>
          <w:w w:val="99"/>
          <w:position w:val="2"/>
        </w:rPr>
        <w:t xml:space="preserve"> patient-provider communication.</w:t>
      </w:r>
    </w:p>
    <w:p w14:paraId="6118A9BB" w14:textId="726E7D6F" w:rsidR="00A34632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A34632" w:rsidRPr="00A34632">
        <w:rPr>
          <w:w w:val="99"/>
          <w:position w:val="2"/>
        </w:rPr>
        <w:t xml:space="preserve">Defined and </w:t>
      </w:r>
      <w:r w:rsidR="00A34632" w:rsidRPr="00A34632">
        <w:rPr>
          <w:w w:val="99"/>
          <w:position w:val="2"/>
        </w:rPr>
        <w:t>Integrated “Electronic</w:t>
      </w:r>
      <w:r w:rsidR="00A34632" w:rsidRPr="00A34632">
        <w:rPr>
          <w:w w:val="99"/>
          <w:position w:val="2"/>
        </w:rPr>
        <w:t xml:space="preserve"> Health Record” feature in the existing product, the new feature results in real time data ingestion </w:t>
      </w:r>
    </w:p>
    <w:p w14:paraId="307DD22D" w14:textId="13CEED69" w:rsidR="00525171" w:rsidRPr="00A34632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   </w:t>
      </w:r>
      <w:r w:rsidRPr="00A34632">
        <w:rPr>
          <w:w w:val="99"/>
          <w:position w:val="2"/>
        </w:rPr>
        <w:t>and auto report generation that otherwise took months to reflect in the system.</w:t>
      </w:r>
    </w:p>
    <w:p w14:paraId="6A5175FF" w14:textId="77777777" w:rsidR="00A34632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A34632" w:rsidRPr="00A34632">
        <w:rPr>
          <w:w w:val="99"/>
          <w:position w:val="2"/>
        </w:rPr>
        <w:t xml:space="preserve">Introduced server health monitoring frameworks and other associated improvements to address server stability issues that </w:t>
      </w:r>
      <w:r w:rsidR="00A34632" w:rsidRPr="00A34632">
        <w:rPr>
          <w:w w:val="99"/>
          <w:position w:val="2"/>
        </w:rPr>
        <w:t>generate</w:t>
      </w:r>
      <w:r w:rsidR="00A34632" w:rsidRPr="00A34632">
        <w:rPr>
          <w:w w:val="99"/>
          <w:position w:val="2"/>
        </w:rPr>
        <w:t xml:space="preserve"> </w:t>
      </w:r>
    </w:p>
    <w:p w14:paraId="4BC3D096" w14:textId="05C32854" w:rsidR="00A34632" w:rsidRPr="00A34632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   </w:t>
      </w:r>
      <w:r w:rsidRPr="00A34632">
        <w:rPr>
          <w:w w:val="99"/>
          <w:position w:val="2"/>
        </w:rPr>
        <w:t xml:space="preserve">alarms. This increased product availability and </w:t>
      </w:r>
      <w:r w:rsidRPr="00A34632">
        <w:rPr>
          <w:w w:val="99"/>
          <w:position w:val="2"/>
        </w:rPr>
        <w:t>reliability.</w:t>
      </w:r>
    </w:p>
    <w:p w14:paraId="7AB94998" w14:textId="6B40EFBC" w:rsidR="00525171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Responsible for the Design, Deploy and development of the client-side applications.</w:t>
      </w:r>
    </w:p>
    <w:p w14:paraId="31494A2D" w14:textId="6998EA0C" w:rsidR="00525171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lastRenderedPageBreak/>
        <w:t xml:space="preserve">•  Involved in requirement analysis, design, </w:t>
      </w:r>
      <w:r w:rsidR="00A34632" w:rsidRPr="00A34632">
        <w:rPr>
          <w:w w:val="99"/>
          <w:position w:val="2"/>
        </w:rPr>
        <w:t>coding,</w:t>
      </w:r>
      <w:r w:rsidRPr="00A34632">
        <w:rPr>
          <w:w w:val="99"/>
          <w:position w:val="2"/>
        </w:rPr>
        <w:t xml:space="preserve"> and implementation.</w:t>
      </w:r>
    </w:p>
    <w:p w14:paraId="63AF60DC" w14:textId="77777777" w:rsidR="00525171" w:rsidRPr="00A34632" w:rsidRDefault="00525171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Responsible for the successful execution of Project Planning and Deployment cycles.</w:t>
      </w:r>
    </w:p>
    <w:p w14:paraId="28A91D85" w14:textId="092C800B" w:rsidR="00525171" w:rsidRPr="00AE58CB" w:rsidRDefault="00A34632" w:rsidP="00AE58CB">
      <w:pPr>
        <w:spacing w:line="175" w:lineRule="auto"/>
        <w:ind w:left="108" w:right="74"/>
        <w:rPr>
          <w:rFonts w:ascii="TeX Gyre Pagella" w:eastAsia="TeX Gyre Pagella" w:hAnsi="TeX Gyre Pagella" w:cs="TeX Gyre Pagella"/>
          <w:color w:val="003261"/>
          <w:w w:val="98"/>
        </w:rPr>
      </w:pPr>
      <w:r>
        <w:rPr>
          <w:rFonts w:ascii="TeX Gyre Pagella" w:eastAsia="TeX Gyre Pagella" w:hAnsi="TeX Gyre Pagella" w:cs="TeX Gyre Pagella"/>
          <w:color w:val="003261"/>
          <w:w w:val="99"/>
        </w:rPr>
        <w:t xml:space="preserve"> </w:t>
      </w:r>
      <w:r w:rsidR="00525171" w:rsidRPr="00AE58CB">
        <w:rPr>
          <w:rFonts w:ascii="TeX Gyre Pagella" w:eastAsia="TeX Gyre Pagella" w:hAnsi="TeX Gyre Pagella" w:cs="TeX Gyre Pagella"/>
          <w:color w:val="003261"/>
          <w:w w:val="98"/>
        </w:rPr>
        <w:t xml:space="preserve">Environment: Java 1.8, </w:t>
      </w:r>
      <w:r w:rsidRPr="00AE58CB">
        <w:rPr>
          <w:rFonts w:ascii="TeX Gyre Pagella" w:eastAsia="TeX Gyre Pagella" w:hAnsi="TeX Gyre Pagella" w:cs="TeX Gyre Pagella"/>
          <w:color w:val="003261"/>
          <w:w w:val="98"/>
        </w:rPr>
        <w:t>My</w:t>
      </w:r>
      <w:r w:rsidR="00525171" w:rsidRPr="00AE58CB">
        <w:rPr>
          <w:rFonts w:ascii="TeX Gyre Pagella" w:eastAsia="TeX Gyre Pagella" w:hAnsi="TeX Gyre Pagella" w:cs="TeX Gyre Pagella"/>
          <w:color w:val="003261"/>
          <w:w w:val="98"/>
        </w:rPr>
        <w:t>SQL, Junit, GIT, Jenkins, Agile Scrum, Mockito, REST Web Service, Eclipse</w:t>
      </w:r>
      <w:r w:rsidR="001C2707" w:rsidRPr="00AE58CB">
        <w:rPr>
          <w:rFonts w:ascii="TeX Gyre Pagella" w:eastAsia="TeX Gyre Pagella" w:hAnsi="TeX Gyre Pagella" w:cs="TeX Gyre Pagella"/>
          <w:color w:val="003261"/>
          <w:w w:val="98"/>
        </w:rPr>
        <w:t xml:space="preserve">, </w:t>
      </w:r>
      <w:r w:rsidR="001C2707" w:rsidRPr="00AE58CB">
        <w:rPr>
          <w:rFonts w:ascii="TeX Gyre Pagella" w:eastAsia="TeX Gyre Pagella" w:hAnsi="TeX Gyre Pagella" w:cs="TeX Gyre Pagella"/>
          <w:color w:val="003261"/>
          <w:w w:val="98"/>
        </w:rPr>
        <w:t>GIT, Redmine</w:t>
      </w:r>
    </w:p>
    <w:p w14:paraId="18570052" w14:textId="77777777" w:rsidR="00AE58CB" w:rsidRDefault="00AE58CB" w:rsidP="00AE58CB">
      <w:pPr>
        <w:spacing w:line="175" w:lineRule="auto"/>
        <w:ind w:right="74"/>
        <w:rPr>
          <w:rFonts w:ascii="TeX Gyre Pagella" w:eastAsia="TeX Gyre Pagella" w:hAnsi="TeX Gyre Pagella" w:cs="TeX Gyre Pagella"/>
          <w:color w:val="003261"/>
          <w:w w:val="98"/>
        </w:rPr>
      </w:pPr>
      <w:r>
        <w:rPr>
          <w:rFonts w:ascii="TeX Gyre Pagella" w:eastAsia="TeX Gyre Pagella" w:hAnsi="TeX Gyre Pagella" w:cs="TeX Gyre Pagella"/>
          <w:color w:val="003261"/>
          <w:w w:val="98"/>
        </w:rPr>
        <w:t xml:space="preserve">   </w:t>
      </w:r>
    </w:p>
    <w:p w14:paraId="57515A20" w14:textId="17B6DA1C" w:rsidR="00A34632" w:rsidRDefault="00AE58CB" w:rsidP="00AE58CB">
      <w:pPr>
        <w:spacing w:line="175" w:lineRule="auto"/>
        <w:ind w:right="74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color w:val="003261"/>
          <w:w w:val="98"/>
        </w:rPr>
        <w:t xml:space="preserve">   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>Applied Research Works</w:t>
      </w:r>
      <w:r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>
        <w:rPr>
          <w:rFonts w:ascii="TeX Gyre Pagella" w:eastAsia="TeX Gyre Pagella" w:hAnsi="TeX Gyre Pagella" w:cs="TeX Gyre Pagella"/>
          <w:color w:val="000000"/>
          <w:position w:val="2"/>
        </w:rPr>
        <w:t xml:space="preserve"> </w:t>
      </w:r>
      <w:r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Kolkata, India</w:t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Aug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.</w:t>
      </w:r>
      <w:r w:rsidR="00A34632">
        <w:rPr>
          <w:rFonts w:ascii="TeX Gyre Pagella" w:eastAsia="TeX Gyre Pagella" w:hAnsi="TeX Gyre Pagella" w:cs="TeX Gyre Pagella"/>
          <w:position w:val="4"/>
        </w:rPr>
        <w:t xml:space="preserve"> 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201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7</w:t>
      </w:r>
      <w:r w:rsidR="00A34632">
        <w:rPr>
          <w:rFonts w:ascii="TeX Gyre Pagella" w:eastAsia="TeX Gyre Pagella" w:hAnsi="TeX Gyre Pagella" w:cs="TeX Gyre Pagella"/>
          <w:position w:val="4"/>
        </w:rPr>
        <w:t xml:space="preserve"> 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–</w:t>
      </w:r>
      <w:r w:rsidR="00A34632">
        <w:rPr>
          <w:rFonts w:ascii="TeX Gyre Pagella" w:eastAsia="TeX Gyre Pagella" w:hAnsi="TeX Gyre Pagella" w:cs="TeX Gyre Pagella"/>
          <w:position w:val="4"/>
        </w:rPr>
        <w:t xml:space="preserve"> 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April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-201</w:t>
      </w:r>
      <w:r w:rsidR="00A34632">
        <w:rPr>
          <w:rFonts w:ascii="TeX Gyre Pagella" w:eastAsia="TeX Gyre Pagella" w:hAnsi="TeX Gyre Pagella" w:cs="TeX Gyre Pagella"/>
          <w:w w:val="99"/>
          <w:position w:val="4"/>
        </w:rPr>
        <w:t>8</w:t>
      </w:r>
    </w:p>
    <w:p w14:paraId="66FB7057" w14:textId="23646094" w:rsidR="00A34632" w:rsidRDefault="00A34632" w:rsidP="00A34632">
      <w:pPr>
        <w:spacing w:before="67" w:line="175" w:lineRule="auto"/>
        <w:ind w:left="108" w:right="74"/>
        <w:rPr>
          <w:rFonts w:ascii="TeX Gyre Pagella" w:eastAsia="TeX Gyre Pagella" w:hAnsi="TeX Gyre Pagella" w:cs="TeX Gyre Pagella"/>
          <w:i/>
          <w:w w:val="99"/>
          <w:position w:val="4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>Senior Software Developer</w:t>
      </w:r>
    </w:p>
    <w:p w14:paraId="7B12E310" w14:textId="3F565F7A" w:rsidR="00A34632" w:rsidRPr="001C2707" w:rsidRDefault="00A34632" w:rsidP="001C2707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>•</w:t>
      </w:r>
      <w:r w:rsidRPr="00A34632">
        <w:rPr>
          <w:w w:val="99"/>
          <w:position w:val="2"/>
        </w:rPr>
        <w:t xml:space="preserve">  </w:t>
      </w:r>
      <w:r w:rsidRPr="001C2707">
        <w:rPr>
          <w:w w:val="99"/>
          <w:position w:val="2"/>
        </w:rPr>
        <w:t xml:space="preserve">Developed a feature to periodically augment patient immunization data from CAIR into existing records by facilitating automated </w:t>
      </w:r>
    </w:p>
    <w:p w14:paraId="571196F7" w14:textId="76524A38" w:rsidR="00A34632" w:rsidRPr="00A34632" w:rsidRDefault="00A34632" w:rsidP="001C2707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 xml:space="preserve">   </w:t>
      </w:r>
      <w:r w:rsidR="001C2707">
        <w:rPr>
          <w:w w:val="99"/>
          <w:position w:val="2"/>
        </w:rPr>
        <w:t xml:space="preserve"> </w:t>
      </w:r>
      <w:r w:rsidRPr="001C2707">
        <w:rPr>
          <w:w w:val="99"/>
          <w:position w:val="2"/>
        </w:rPr>
        <w:t xml:space="preserve">retrieval, </w:t>
      </w:r>
      <w:r w:rsidR="00D637F9" w:rsidRPr="001C2707">
        <w:rPr>
          <w:w w:val="99"/>
          <w:position w:val="2"/>
        </w:rPr>
        <w:t>processing,</w:t>
      </w:r>
      <w:r w:rsidRPr="001C2707">
        <w:rPr>
          <w:w w:val="99"/>
          <w:position w:val="2"/>
        </w:rPr>
        <w:t xml:space="preserve"> and ingestion of data from their platform using Python, </w:t>
      </w:r>
      <w:proofErr w:type="gramStart"/>
      <w:r w:rsidRPr="001C2707">
        <w:rPr>
          <w:w w:val="99"/>
          <w:position w:val="2"/>
        </w:rPr>
        <w:t>Bash</w:t>
      </w:r>
      <w:proofErr w:type="gramEnd"/>
      <w:r w:rsidRPr="001C2707">
        <w:rPr>
          <w:w w:val="99"/>
          <w:position w:val="2"/>
        </w:rPr>
        <w:t xml:space="preserve"> and MySQL tools.</w:t>
      </w:r>
    </w:p>
    <w:p w14:paraId="10A15093" w14:textId="77777777" w:rsidR="00A34632" w:rsidRPr="001C2707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Pr="001C2707">
        <w:rPr>
          <w:w w:val="99"/>
          <w:position w:val="2"/>
        </w:rPr>
        <w:t xml:space="preserve">Made improvements in data query and search functionalities by providing Unified User Interface thereby resulting in a less cluttered </w:t>
      </w:r>
    </w:p>
    <w:p w14:paraId="18A32F30" w14:textId="2CBD04AE" w:rsidR="00A34632" w:rsidRPr="001C2707" w:rsidRDefault="00A34632" w:rsidP="00A34632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 xml:space="preserve">   </w:t>
      </w:r>
      <w:r w:rsidRPr="001C2707">
        <w:rPr>
          <w:w w:val="99"/>
          <w:position w:val="2"/>
        </w:rPr>
        <w:t xml:space="preserve">user experience and reducing the query time from almost </w:t>
      </w:r>
      <w:r w:rsidRPr="001C2707">
        <w:rPr>
          <w:w w:val="99"/>
          <w:position w:val="2"/>
        </w:rPr>
        <w:t>0.5</w:t>
      </w:r>
      <w:r w:rsidRPr="001C2707">
        <w:rPr>
          <w:w w:val="99"/>
          <w:position w:val="2"/>
        </w:rPr>
        <w:t xml:space="preserve"> minute to </w:t>
      </w:r>
      <w:r w:rsidR="00D637F9" w:rsidRPr="001C2707">
        <w:rPr>
          <w:w w:val="99"/>
          <w:position w:val="2"/>
        </w:rPr>
        <w:t>2-3 seconds</w:t>
      </w:r>
      <w:r w:rsidRPr="001C2707">
        <w:rPr>
          <w:w w:val="99"/>
          <w:position w:val="2"/>
        </w:rPr>
        <w:t>.</w:t>
      </w:r>
    </w:p>
    <w:p w14:paraId="09A3A780" w14:textId="77777777" w:rsidR="00D637F9" w:rsidRPr="001C2707" w:rsidRDefault="00A34632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D637F9" w:rsidRPr="001C2707">
        <w:rPr>
          <w:w w:val="99"/>
          <w:position w:val="2"/>
        </w:rPr>
        <w:t>Extensive experience in writing Procedures, User Data Types, Indexes,</w:t>
      </w:r>
      <w:r w:rsidR="00D637F9" w:rsidRPr="001C2707">
        <w:rPr>
          <w:w w:val="99"/>
          <w:position w:val="2"/>
        </w:rPr>
        <w:t xml:space="preserve"> </w:t>
      </w:r>
      <w:r w:rsidR="00D637F9" w:rsidRPr="001C2707">
        <w:rPr>
          <w:w w:val="99"/>
          <w:position w:val="2"/>
        </w:rPr>
        <w:t>Triggers,</w:t>
      </w:r>
      <w:r w:rsidR="00D637F9" w:rsidRPr="001C2707">
        <w:rPr>
          <w:w w:val="99"/>
          <w:position w:val="2"/>
        </w:rPr>
        <w:t xml:space="preserve"> </w:t>
      </w:r>
      <w:r w:rsidR="00D637F9" w:rsidRPr="001C2707">
        <w:rPr>
          <w:w w:val="99"/>
          <w:position w:val="2"/>
        </w:rPr>
        <w:t>Functions, Worker events in MyS</w:t>
      </w:r>
      <w:r w:rsidR="00D637F9" w:rsidRPr="001C2707">
        <w:rPr>
          <w:w w:val="99"/>
          <w:position w:val="2"/>
        </w:rPr>
        <w:t>QL</w:t>
      </w:r>
      <w:r w:rsidR="00D637F9" w:rsidRPr="001C2707">
        <w:rPr>
          <w:w w:val="99"/>
          <w:position w:val="2"/>
        </w:rPr>
        <w:t xml:space="preserve"> For UI </w:t>
      </w:r>
    </w:p>
    <w:p w14:paraId="77E5EE2C" w14:textId="49580C95" w:rsidR="00D637F9" w:rsidRPr="001C2707" w:rsidRDefault="00D637F9" w:rsidP="00D637F9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 xml:space="preserve">   e</w:t>
      </w:r>
      <w:r w:rsidRPr="001C2707">
        <w:rPr>
          <w:w w:val="99"/>
          <w:position w:val="2"/>
        </w:rPr>
        <w:t xml:space="preserve">nhancement and Support. </w:t>
      </w:r>
    </w:p>
    <w:p w14:paraId="224F2723" w14:textId="6CDD9E5F" w:rsidR="00D637F9" w:rsidRPr="001C2707" w:rsidRDefault="00A34632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D637F9" w:rsidRPr="001C2707">
        <w:rPr>
          <w:w w:val="99"/>
          <w:position w:val="2"/>
        </w:rPr>
        <w:t xml:space="preserve">Developed complex reports on </w:t>
      </w:r>
      <w:r w:rsidR="00D637F9" w:rsidRPr="001C2707">
        <w:rPr>
          <w:w w:val="99"/>
          <w:position w:val="2"/>
        </w:rPr>
        <w:t>a weekly</w:t>
      </w:r>
      <w:r w:rsidR="00D637F9" w:rsidRPr="001C2707">
        <w:rPr>
          <w:w w:val="99"/>
          <w:position w:val="2"/>
        </w:rPr>
        <w:t xml:space="preserve"> and monthly basis.</w:t>
      </w:r>
      <w:r w:rsidR="00D637F9" w:rsidRPr="001C2707">
        <w:rPr>
          <w:w w:val="99"/>
          <w:position w:val="2"/>
        </w:rPr>
        <w:t xml:space="preserve"> </w:t>
      </w:r>
      <w:r w:rsidR="00D637F9" w:rsidRPr="001C2707">
        <w:rPr>
          <w:w w:val="99"/>
          <w:position w:val="2"/>
        </w:rPr>
        <w:t>Writing Python codes to automate works and reduce manual intervene</w:t>
      </w:r>
      <w:r w:rsidR="00D637F9" w:rsidRPr="001C2707">
        <w:rPr>
          <w:w w:val="99"/>
          <w:position w:val="2"/>
        </w:rPr>
        <w:t>.</w:t>
      </w:r>
    </w:p>
    <w:p w14:paraId="2DC23325" w14:textId="05D92359" w:rsidR="00A34632" w:rsidRPr="00A34632" w:rsidRDefault="00A34632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D637F9" w:rsidRPr="001C2707">
        <w:rPr>
          <w:w w:val="99"/>
          <w:position w:val="2"/>
        </w:rPr>
        <w:t>Expertise in ETL Methods, automation of Data load, extraction and validation using Python scripts</w:t>
      </w:r>
      <w:r w:rsidRPr="00A34632">
        <w:rPr>
          <w:w w:val="99"/>
          <w:position w:val="2"/>
        </w:rPr>
        <w:t>.</w:t>
      </w:r>
    </w:p>
    <w:p w14:paraId="60B7D160" w14:textId="77777777" w:rsidR="00D637F9" w:rsidRPr="001C2707" w:rsidRDefault="00A34632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D637F9" w:rsidRPr="001C2707">
        <w:rPr>
          <w:w w:val="99"/>
          <w:position w:val="2"/>
        </w:rPr>
        <w:t xml:space="preserve">Managed performance and tuning of SQL queries and fixed the slow running queries in production with utilities like Explain, Trace, </w:t>
      </w:r>
    </w:p>
    <w:p w14:paraId="04026D8F" w14:textId="1BA49252" w:rsidR="00A34632" w:rsidRPr="00A34632" w:rsidRDefault="00D637F9" w:rsidP="00D637F9">
      <w:pPr>
        <w:spacing w:line="280" w:lineRule="exact"/>
        <w:ind w:left="208"/>
        <w:rPr>
          <w:w w:val="99"/>
          <w:position w:val="2"/>
        </w:rPr>
      </w:pPr>
      <w:r w:rsidRPr="001C2707">
        <w:rPr>
          <w:w w:val="99"/>
          <w:position w:val="2"/>
        </w:rPr>
        <w:t xml:space="preserve">   </w:t>
      </w:r>
      <w:r w:rsidRPr="001C2707">
        <w:rPr>
          <w:w w:val="99"/>
          <w:position w:val="2"/>
        </w:rPr>
        <w:t xml:space="preserve">and Stored </w:t>
      </w:r>
      <w:r w:rsidRPr="001C2707">
        <w:rPr>
          <w:w w:val="99"/>
          <w:position w:val="2"/>
        </w:rPr>
        <w:t>Outlines.</w:t>
      </w:r>
    </w:p>
    <w:p w14:paraId="4AFD76F1" w14:textId="77777777" w:rsidR="00A34632" w:rsidRPr="00A34632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Involved in requirement analysis, design, coding, and implementation.</w:t>
      </w:r>
    </w:p>
    <w:p w14:paraId="78C8D77C" w14:textId="77777777" w:rsidR="00A34632" w:rsidRPr="00A34632" w:rsidRDefault="00A34632" w:rsidP="00A34632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Responsible for the successful execution of Project Planning and Deployment cycles.</w:t>
      </w:r>
    </w:p>
    <w:p w14:paraId="4BFFAB61" w14:textId="37182A50" w:rsidR="00A34632" w:rsidRPr="001C2707" w:rsidRDefault="00A34632" w:rsidP="00AE58CB">
      <w:pPr>
        <w:ind w:left="108"/>
        <w:rPr>
          <w:rFonts w:ascii="TeX Gyre Pagella" w:eastAsia="TeX Gyre Pagella" w:hAnsi="TeX Gyre Pagella" w:cs="TeX Gyre Pagella"/>
          <w:color w:val="003261"/>
          <w:w w:val="99"/>
        </w:rPr>
      </w:pPr>
      <w:r>
        <w:rPr>
          <w:rFonts w:ascii="TeX Gyre Pagella" w:eastAsia="TeX Gyre Pagella" w:hAnsi="TeX Gyre Pagella" w:cs="TeX Gyre Pagella"/>
          <w:color w:val="003261"/>
          <w:w w:val="99"/>
        </w:rPr>
        <w:t>Environment:</w:t>
      </w:r>
      <w:r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 </w:t>
      </w:r>
      <w:r w:rsidR="00D637F9" w:rsidRPr="001C2707">
        <w:rPr>
          <w:rFonts w:ascii="TeX Gyre Pagella" w:eastAsia="TeX Gyre Pagella" w:hAnsi="TeX Gyre Pagella" w:cs="TeX Gyre Pagella"/>
          <w:color w:val="003261"/>
          <w:w w:val="99"/>
        </w:rPr>
        <w:t>Python</w:t>
      </w:r>
      <w:r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, </w:t>
      </w:r>
      <w:r w:rsidR="00D637F9"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Java 1.8, </w:t>
      </w:r>
      <w:r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MySQL, </w:t>
      </w:r>
      <w:r w:rsidR="00D637F9" w:rsidRPr="001C2707">
        <w:rPr>
          <w:rFonts w:ascii="TeX Gyre Pagella" w:eastAsia="TeX Gyre Pagella" w:hAnsi="TeX Gyre Pagella" w:cs="TeX Gyre Pagella"/>
          <w:color w:val="003261"/>
          <w:w w:val="99"/>
        </w:rPr>
        <w:t>Bash</w:t>
      </w:r>
      <w:r w:rsidRPr="001C2707">
        <w:rPr>
          <w:rFonts w:ascii="TeX Gyre Pagella" w:eastAsia="TeX Gyre Pagella" w:hAnsi="TeX Gyre Pagella" w:cs="TeX Gyre Pagella"/>
          <w:color w:val="003261"/>
          <w:w w:val="99"/>
        </w:rPr>
        <w:t>, Eclipse</w:t>
      </w:r>
      <w:r w:rsidR="00D637F9"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, </w:t>
      </w:r>
      <w:r w:rsidR="00D637F9" w:rsidRPr="001C2707">
        <w:rPr>
          <w:rFonts w:ascii="TeX Gyre Pagella" w:eastAsia="TeX Gyre Pagella" w:hAnsi="TeX Gyre Pagella" w:cs="TeX Gyre Pagella"/>
          <w:color w:val="003261"/>
          <w:w w:val="99"/>
        </w:rPr>
        <w:t>Workbench</w:t>
      </w:r>
      <w:r w:rsidR="001C2707" w:rsidRPr="001C2707">
        <w:rPr>
          <w:rFonts w:ascii="TeX Gyre Pagella" w:eastAsia="TeX Gyre Pagella" w:hAnsi="TeX Gyre Pagella" w:cs="TeX Gyre Pagella"/>
          <w:color w:val="003261"/>
          <w:w w:val="99"/>
        </w:rPr>
        <w:t>, GIT, Redmine</w:t>
      </w:r>
    </w:p>
    <w:p w14:paraId="1EA40F0D" w14:textId="435D325A" w:rsidR="00D637F9" w:rsidRDefault="00AE58CB" w:rsidP="00AE58CB">
      <w:pPr>
        <w:spacing w:line="380" w:lineRule="exact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</w:rPr>
        <w:t xml:space="preserve">  </w:t>
      </w:r>
      <w:r w:rsidR="00D637F9"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>Applied Research Works</w:t>
      </w:r>
      <w:r w:rsidR="00D637F9"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 w:rsidR="00D637F9">
        <w:rPr>
          <w:rFonts w:ascii="TeX Gyre Pagella" w:eastAsia="TeX Gyre Pagella" w:hAnsi="TeX Gyre Pagella" w:cs="TeX Gyre Pagella"/>
          <w:color w:val="000000"/>
          <w:position w:val="2"/>
        </w:rPr>
        <w:t xml:space="preserve"> </w:t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Kolkata, India</w:t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A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pr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.</w:t>
      </w:r>
      <w:r w:rsidR="00D637F9">
        <w:rPr>
          <w:rFonts w:ascii="TeX Gyre Pagella" w:eastAsia="TeX Gyre Pagella" w:hAnsi="TeX Gyre Pagella" w:cs="TeX Gyre Pagella"/>
          <w:position w:val="4"/>
        </w:rPr>
        <w:t xml:space="preserve"> 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201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6</w:t>
      </w:r>
      <w:r w:rsidR="00D637F9">
        <w:rPr>
          <w:rFonts w:ascii="TeX Gyre Pagella" w:eastAsia="TeX Gyre Pagella" w:hAnsi="TeX Gyre Pagella" w:cs="TeX Gyre Pagella"/>
          <w:position w:val="4"/>
        </w:rPr>
        <w:t xml:space="preserve"> 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–</w:t>
      </w:r>
      <w:r w:rsidR="00D637F9">
        <w:rPr>
          <w:rFonts w:ascii="TeX Gyre Pagella" w:eastAsia="TeX Gyre Pagella" w:hAnsi="TeX Gyre Pagella" w:cs="TeX Gyre Pagella"/>
          <w:position w:val="4"/>
        </w:rPr>
        <w:t xml:space="preserve"> 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July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-201</w:t>
      </w:r>
      <w:r w:rsidR="00D637F9">
        <w:rPr>
          <w:rFonts w:ascii="TeX Gyre Pagella" w:eastAsia="TeX Gyre Pagella" w:hAnsi="TeX Gyre Pagella" w:cs="TeX Gyre Pagella"/>
          <w:w w:val="99"/>
          <w:position w:val="4"/>
        </w:rPr>
        <w:t>7</w:t>
      </w:r>
    </w:p>
    <w:p w14:paraId="16E22663" w14:textId="111DDE97" w:rsidR="00D637F9" w:rsidRDefault="00D637F9" w:rsidP="00D637F9">
      <w:pPr>
        <w:spacing w:before="67" w:line="175" w:lineRule="auto"/>
        <w:ind w:left="108" w:right="74"/>
        <w:rPr>
          <w:rFonts w:ascii="TeX Gyre Pagella" w:eastAsia="TeX Gyre Pagella" w:hAnsi="TeX Gyre Pagella" w:cs="TeX Gyre Pagella"/>
          <w:i/>
          <w:w w:val="99"/>
          <w:position w:val="4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>Software Developer</w:t>
      </w:r>
    </w:p>
    <w:p w14:paraId="1E912058" w14:textId="4824ACE1" w:rsidR="00D637F9" w:rsidRPr="00EE214E" w:rsidRDefault="00D637F9" w:rsidP="00EE214E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>•</w:t>
      </w:r>
      <w:r w:rsidRPr="00A34632">
        <w:rPr>
          <w:w w:val="99"/>
          <w:position w:val="2"/>
        </w:rPr>
        <w:t xml:space="preserve">  </w:t>
      </w:r>
      <w:r w:rsidRPr="00EE214E">
        <w:rPr>
          <w:w w:val="99"/>
          <w:position w:val="2"/>
        </w:rPr>
        <w:t>Enhanced the existing messaging feature to support one</w:t>
      </w:r>
      <w:r w:rsidRPr="00EE214E">
        <w:rPr>
          <w:w w:val="99"/>
          <w:position w:val="2"/>
        </w:rPr>
        <w:t>-to-</w:t>
      </w:r>
      <w:r w:rsidRPr="00EE214E">
        <w:rPr>
          <w:w w:val="99"/>
          <w:position w:val="2"/>
        </w:rPr>
        <w:t xml:space="preserve">many communication options in addition to </w:t>
      </w:r>
      <w:r w:rsidRPr="00EE214E">
        <w:rPr>
          <w:w w:val="99"/>
          <w:position w:val="2"/>
        </w:rPr>
        <w:t>one-to-one</w:t>
      </w:r>
      <w:r w:rsidRPr="00EE214E">
        <w:rPr>
          <w:w w:val="99"/>
          <w:position w:val="2"/>
        </w:rPr>
        <w:t xml:space="preserve"> feature. Added </w:t>
      </w:r>
    </w:p>
    <w:p w14:paraId="566AC9AC" w14:textId="41AD9131" w:rsidR="00D637F9" w:rsidRPr="00A34632" w:rsidRDefault="00D637F9" w:rsidP="00EE214E">
      <w:pPr>
        <w:spacing w:line="280" w:lineRule="exact"/>
        <w:ind w:left="208"/>
        <w:rPr>
          <w:w w:val="99"/>
          <w:position w:val="2"/>
        </w:rPr>
      </w:pPr>
      <w:r w:rsidRPr="00EE214E">
        <w:rPr>
          <w:w w:val="99"/>
          <w:position w:val="2"/>
        </w:rPr>
        <w:t xml:space="preserve">    </w:t>
      </w:r>
      <w:r w:rsidRPr="00EE214E">
        <w:rPr>
          <w:w w:val="99"/>
          <w:position w:val="2"/>
        </w:rPr>
        <w:t xml:space="preserve">message filtering options based on date, </w:t>
      </w:r>
      <w:r w:rsidRPr="00EE214E">
        <w:rPr>
          <w:w w:val="99"/>
          <w:position w:val="2"/>
        </w:rPr>
        <w:t>sender,</w:t>
      </w:r>
      <w:r w:rsidRPr="00EE214E">
        <w:rPr>
          <w:w w:val="99"/>
          <w:position w:val="2"/>
        </w:rPr>
        <w:t xml:space="preserve"> and receiver roles along with support for different </w:t>
      </w:r>
      <w:r w:rsidRPr="00EE214E">
        <w:rPr>
          <w:w w:val="99"/>
          <w:position w:val="2"/>
        </w:rPr>
        <w:t>types</w:t>
      </w:r>
      <w:r w:rsidRPr="00EE214E">
        <w:rPr>
          <w:w w:val="99"/>
          <w:position w:val="2"/>
        </w:rPr>
        <w:t xml:space="preserve"> of file attachment options.</w:t>
      </w:r>
    </w:p>
    <w:p w14:paraId="5673516A" w14:textId="231F356E" w:rsidR="00D637F9" w:rsidRPr="00EE214E" w:rsidRDefault="00D637F9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Pr="00EE214E">
        <w:rPr>
          <w:w w:val="99"/>
          <w:position w:val="2"/>
        </w:rPr>
        <w:t xml:space="preserve">Developed a periodic patient care reminder and communication workflow based on health metrics and analytic </w:t>
      </w:r>
      <w:r w:rsidRPr="00EE214E">
        <w:rPr>
          <w:w w:val="99"/>
          <w:position w:val="2"/>
        </w:rPr>
        <w:t xml:space="preserve">tools using Java </w:t>
      </w:r>
      <w:r w:rsidR="00EE214E">
        <w:rPr>
          <w:w w:val="99"/>
          <w:position w:val="2"/>
        </w:rPr>
        <w:t>and</w:t>
      </w:r>
    </w:p>
    <w:p w14:paraId="5D855726" w14:textId="26DD7A4A" w:rsidR="00D637F9" w:rsidRPr="00EE214E" w:rsidRDefault="00D637F9" w:rsidP="00D637F9">
      <w:pPr>
        <w:spacing w:line="280" w:lineRule="exact"/>
        <w:ind w:left="208"/>
        <w:rPr>
          <w:w w:val="99"/>
          <w:position w:val="2"/>
        </w:rPr>
      </w:pPr>
      <w:r w:rsidRPr="00EE214E">
        <w:rPr>
          <w:w w:val="99"/>
          <w:position w:val="2"/>
        </w:rPr>
        <w:t xml:space="preserve">   MySQL</w:t>
      </w:r>
      <w:r w:rsidRPr="00EE214E">
        <w:rPr>
          <w:w w:val="99"/>
          <w:position w:val="2"/>
        </w:rPr>
        <w:t>.</w:t>
      </w:r>
    </w:p>
    <w:p w14:paraId="0FAC2EA8" w14:textId="359BF527" w:rsidR="00D637F9" w:rsidRPr="00EE214E" w:rsidRDefault="00D637F9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Pr="00EE214E">
        <w:rPr>
          <w:w w:val="99"/>
          <w:position w:val="2"/>
        </w:rPr>
        <w:t xml:space="preserve">Worked with other EHR vendors teams like Elation, Athena to support </w:t>
      </w:r>
      <w:r w:rsidR="00EE214E" w:rsidRPr="00EE214E">
        <w:rPr>
          <w:w w:val="99"/>
          <w:position w:val="2"/>
        </w:rPr>
        <w:t>two-way</w:t>
      </w:r>
      <w:r w:rsidRPr="00EE214E">
        <w:rPr>
          <w:w w:val="99"/>
          <w:position w:val="2"/>
        </w:rPr>
        <w:t xml:space="preserve"> data sharing and consumption</w:t>
      </w:r>
      <w:r w:rsidRPr="00EE214E">
        <w:rPr>
          <w:w w:val="99"/>
          <w:position w:val="2"/>
        </w:rPr>
        <w:t xml:space="preserve"> using REST </w:t>
      </w:r>
      <w:r w:rsidR="00EE214E">
        <w:rPr>
          <w:w w:val="99"/>
          <w:position w:val="2"/>
        </w:rPr>
        <w:t>webservices</w:t>
      </w:r>
    </w:p>
    <w:p w14:paraId="7970599C" w14:textId="125ED87C" w:rsidR="00D637F9" w:rsidRPr="00EE214E" w:rsidRDefault="00D637F9" w:rsidP="00D637F9">
      <w:pPr>
        <w:spacing w:line="280" w:lineRule="exact"/>
        <w:ind w:left="208"/>
        <w:rPr>
          <w:w w:val="99"/>
          <w:position w:val="2"/>
        </w:rPr>
      </w:pPr>
      <w:r w:rsidRPr="00EE214E">
        <w:rPr>
          <w:w w:val="99"/>
          <w:position w:val="2"/>
        </w:rPr>
        <w:t xml:space="preserve">   and webhook</w:t>
      </w:r>
      <w:r w:rsidRPr="00EE214E">
        <w:rPr>
          <w:w w:val="99"/>
          <w:position w:val="2"/>
        </w:rPr>
        <w:t xml:space="preserve">. </w:t>
      </w:r>
    </w:p>
    <w:p w14:paraId="662AB56C" w14:textId="6B84312A" w:rsidR="00D637F9" w:rsidRPr="00EE214E" w:rsidRDefault="00D637F9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Pr="00EE214E">
        <w:rPr>
          <w:w w:val="99"/>
          <w:position w:val="2"/>
        </w:rPr>
        <w:t xml:space="preserve">Developed </w:t>
      </w:r>
      <w:r w:rsidRPr="00EE214E">
        <w:rPr>
          <w:w w:val="99"/>
          <w:position w:val="2"/>
        </w:rPr>
        <w:t xml:space="preserve">a tool in Java Spring to ingest ADT </w:t>
      </w:r>
      <w:r w:rsidR="00EE214E" w:rsidRPr="00EE214E">
        <w:rPr>
          <w:w w:val="99"/>
          <w:position w:val="2"/>
        </w:rPr>
        <w:t>messages</w:t>
      </w:r>
      <w:r w:rsidRPr="00EE214E">
        <w:rPr>
          <w:w w:val="99"/>
          <w:position w:val="2"/>
        </w:rPr>
        <w:t xml:space="preserve"> and store the information in MySQL database for further processing</w:t>
      </w:r>
      <w:r w:rsidRPr="00EE214E">
        <w:rPr>
          <w:w w:val="99"/>
          <w:position w:val="2"/>
        </w:rPr>
        <w:t>.</w:t>
      </w:r>
    </w:p>
    <w:p w14:paraId="0F7EE4E7" w14:textId="145135F0" w:rsidR="00D637F9" w:rsidRDefault="00D637F9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EE214E" w:rsidRPr="00EE214E">
        <w:rPr>
          <w:w w:val="99"/>
          <w:position w:val="2"/>
        </w:rPr>
        <w:t>Supported patient attribution change from User Interface and provisioned for tracking such changes via logs</w:t>
      </w:r>
      <w:r w:rsidRPr="00A34632">
        <w:rPr>
          <w:w w:val="99"/>
          <w:position w:val="2"/>
        </w:rPr>
        <w:t>.</w:t>
      </w:r>
    </w:p>
    <w:p w14:paraId="4136BC11" w14:textId="77777777" w:rsidR="00EE214E" w:rsidRPr="00EE214E" w:rsidRDefault="00EE214E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>
        <w:rPr>
          <w:w w:val="99"/>
          <w:position w:val="2"/>
        </w:rPr>
        <w:t xml:space="preserve">Implemented </w:t>
      </w:r>
      <w:r w:rsidRPr="00EE214E">
        <w:rPr>
          <w:w w:val="99"/>
          <w:position w:val="2"/>
        </w:rPr>
        <w:t xml:space="preserve">UI user registration workflow &amp; email notification automation. The process of account creation and login credential </w:t>
      </w:r>
    </w:p>
    <w:p w14:paraId="0A8EF82E" w14:textId="2DFFEB55" w:rsidR="00EE214E" w:rsidRPr="00A34632" w:rsidRDefault="00EE214E" w:rsidP="00D637F9">
      <w:pPr>
        <w:spacing w:line="280" w:lineRule="exact"/>
        <w:ind w:left="208"/>
        <w:rPr>
          <w:w w:val="99"/>
          <w:position w:val="2"/>
        </w:rPr>
      </w:pPr>
      <w:r w:rsidRPr="00EE214E">
        <w:rPr>
          <w:w w:val="99"/>
          <w:position w:val="2"/>
        </w:rPr>
        <w:t xml:space="preserve">   Sharing</w:t>
      </w:r>
      <w:r w:rsidRPr="00EE214E">
        <w:rPr>
          <w:w w:val="99"/>
          <w:position w:val="2"/>
        </w:rPr>
        <w:t xml:space="preserve"> with the user was added to the existing workflow, removing any manual </w:t>
      </w:r>
      <w:r w:rsidRPr="00EE214E">
        <w:rPr>
          <w:w w:val="99"/>
          <w:position w:val="2"/>
        </w:rPr>
        <w:t>intervention.</w:t>
      </w:r>
    </w:p>
    <w:p w14:paraId="753651A5" w14:textId="53B4B5BE" w:rsidR="00D637F9" w:rsidRPr="00A34632" w:rsidRDefault="00D637F9" w:rsidP="00EE214E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EE214E" w:rsidRPr="00EE214E">
        <w:rPr>
          <w:w w:val="99"/>
          <w:position w:val="2"/>
        </w:rPr>
        <w:t xml:space="preserve">Implemented </w:t>
      </w:r>
      <w:r w:rsidR="00EE214E" w:rsidRPr="00EE214E">
        <w:rPr>
          <w:w w:val="99"/>
          <w:position w:val="2"/>
        </w:rPr>
        <w:t>Tiny</w:t>
      </w:r>
      <w:r w:rsidR="00EE214E" w:rsidRPr="00EE214E">
        <w:rPr>
          <w:w w:val="99"/>
          <w:position w:val="2"/>
        </w:rPr>
        <w:t>-</w:t>
      </w:r>
      <w:proofErr w:type="spellStart"/>
      <w:r w:rsidR="00EE214E" w:rsidRPr="00EE214E">
        <w:rPr>
          <w:w w:val="99"/>
          <w:position w:val="2"/>
        </w:rPr>
        <w:t>url</w:t>
      </w:r>
      <w:proofErr w:type="spellEnd"/>
      <w:r w:rsidR="00EE214E" w:rsidRPr="00EE214E">
        <w:rPr>
          <w:w w:val="99"/>
          <w:position w:val="2"/>
        </w:rPr>
        <w:t xml:space="preserve"> algorithm to the product that generates a single use URL and hides the actual URL from the target user</w:t>
      </w:r>
      <w:r w:rsidRPr="00EE214E">
        <w:rPr>
          <w:w w:val="99"/>
          <w:position w:val="2"/>
        </w:rPr>
        <w:t>.</w:t>
      </w:r>
    </w:p>
    <w:p w14:paraId="3FE72E90" w14:textId="77777777" w:rsidR="00D637F9" w:rsidRPr="00A34632" w:rsidRDefault="00D637F9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Involved in requirement analysis, design, coding, and implementation.</w:t>
      </w:r>
    </w:p>
    <w:p w14:paraId="22F21B76" w14:textId="77777777" w:rsidR="00D637F9" w:rsidRPr="00A34632" w:rsidRDefault="00D637F9" w:rsidP="00D637F9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Responsible for the successful execution of Project Planning and Deployment cycles.</w:t>
      </w:r>
    </w:p>
    <w:p w14:paraId="33A57DB0" w14:textId="1F0E3745" w:rsidR="00D637F9" w:rsidRDefault="00D637F9" w:rsidP="00AE58CB">
      <w:pPr>
        <w:ind w:left="108"/>
        <w:rPr>
          <w:rFonts w:ascii="TeX Gyre Pagella" w:eastAsia="TeX Gyre Pagella" w:hAnsi="TeX Gyre Pagella" w:cs="TeX Gyre Pagella"/>
          <w:color w:val="000000"/>
          <w:w w:val="99"/>
        </w:rPr>
      </w:pPr>
      <w:r>
        <w:rPr>
          <w:rFonts w:ascii="TeX Gyre Pagella" w:eastAsia="TeX Gyre Pagella" w:hAnsi="TeX Gyre Pagella" w:cs="TeX Gyre Pagella"/>
          <w:color w:val="003261"/>
          <w:w w:val="99"/>
        </w:rPr>
        <w:t>Environment:</w:t>
      </w:r>
      <w:r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 Python, Java 1.8, </w:t>
      </w:r>
      <w:r w:rsidR="00EE214E" w:rsidRPr="001C2707">
        <w:rPr>
          <w:rFonts w:ascii="TeX Gyre Pagella" w:eastAsia="TeX Gyre Pagella" w:hAnsi="TeX Gyre Pagella" w:cs="TeX Gyre Pagella"/>
          <w:color w:val="003261"/>
          <w:w w:val="99"/>
        </w:rPr>
        <w:t xml:space="preserve">Spring, </w:t>
      </w:r>
      <w:r w:rsidRPr="001C2707">
        <w:rPr>
          <w:rFonts w:ascii="TeX Gyre Pagella" w:eastAsia="TeX Gyre Pagella" w:hAnsi="TeX Gyre Pagella" w:cs="TeX Gyre Pagella"/>
          <w:color w:val="003261"/>
          <w:w w:val="99"/>
        </w:rPr>
        <w:t>MySQL, Bash, Eclipse, Workbench</w:t>
      </w:r>
      <w:r w:rsidR="001C2707" w:rsidRPr="001C2707">
        <w:rPr>
          <w:rFonts w:ascii="TeX Gyre Pagella" w:eastAsia="TeX Gyre Pagella" w:hAnsi="TeX Gyre Pagella" w:cs="TeX Gyre Pagella"/>
          <w:color w:val="003261"/>
          <w:w w:val="99"/>
        </w:rPr>
        <w:t>, GIT, Redmine</w:t>
      </w:r>
    </w:p>
    <w:p w14:paraId="0CBE3FE2" w14:textId="7EFBDB04" w:rsidR="00EE214E" w:rsidRDefault="00AE58CB" w:rsidP="00AE58CB">
      <w:pPr>
        <w:spacing w:line="380" w:lineRule="exact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color w:val="000000"/>
          <w:w w:val="99"/>
        </w:rPr>
        <w:t xml:space="preserve">  </w:t>
      </w:r>
      <w:r w:rsidR="00EE214E"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>Tata Consultancy</w:t>
      </w:r>
      <w:r w:rsidR="00EE214E"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 w:rsidR="00EE214E">
        <w:rPr>
          <w:rFonts w:ascii="TeX Gyre Pagella" w:eastAsia="TeX Gyre Pagella" w:hAnsi="TeX Gyre Pagella" w:cs="TeX Gyre Pagella"/>
          <w:color w:val="000000"/>
          <w:position w:val="2"/>
        </w:rPr>
        <w:t xml:space="preserve"> </w:t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Kolkata, India</w:t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Dec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.</w:t>
      </w:r>
      <w:r w:rsidR="00EE214E">
        <w:rPr>
          <w:rFonts w:ascii="TeX Gyre Pagella" w:eastAsia="TeX Gyre Pagella" w:hAnsi="TeX Gyre Pagella" w:cs="TeX Gyre Pagella"/>
          <w:position w:val="4"/>
        </w:rPr>
        <w:t xml:space="preserve"> 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201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5</w:t>
      </w:r>
      <w:r w:rsidR="00EE214E">
        <w:rPr>
          <w:rFonts w:ascii="TeX Gyre Pagella" w:eastAsia="TeX Gyre Pagella" w:hAnsi="TeX Gyre Pagella" w:cs="TeX Gyre Pagella"/>
          <w:position w:val="4"/>
        </w:rPr>
        <w:t xml:space="preserve"> 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–</w:t>
      </w:r>
      <w:r w:rsidR="00EE214E">
        <w:rPr>
          <w:rFonts w:ascii="TeX Gyre Pagella" w:eastAsia="TeX Gyre Pagella" w:hAnsi="TeX Gyre Pagella" w:cs="TeX Gyre Pagella"/>
          <w:position w:val="4"/>
        </w:rPr>
        <w:t xml:space="preserve"> 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Mar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-201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6</w:t>
      </w:r>
    </w:p>
    <w:p w14:paraId="79A58762" w14:textId="18B08BEB" w:rsidR="00EE214E" w:rsidRDefault="00EE214E" w:rsidP="00AE58CB">
      <w:pPr>
        <w:spacing w:line="175" w:lineRule="auto"/>
        <w:ind w:left="108" w:right="74"/>
        <w:rPr>
          <w:rFonts w:ascii="TeX Gyre Pagella" w:eastAsia="TeX Gyre Pagella" w:hAnsi="TeX Gyre Pagella" w:cs="TeX Gyre Pagella"/>
          <w:i/>
          <w:w w:val="99"/>
          <w:position w:val="4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>System Engineer</w:t>
      </w:r>
    </w:p>
    <w:p w14:paraId="3A3E133D" w14:textId="0ED28063" w:rsidR="00EE214E" w:rsidRPr="00A34632" w:rsidRDefault="00EE214E" w:rsidP="00AE58CB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>•</w:t>
      </w:r>
      <w:r w:rsidRPr="00A34632">
        <w:rPr>
          <w:w w:val="99"/>
          <w:position w:val="2"/>
        </w:rPr>
        <w:t xml:space="preserve">  </w:t>
      </w:r>
      <w:r>
        <w:t xml:space="preserve">Worked on the integration of Swachh Bharat </w:t>
      </w:r>
      <w:proofErr w:type="spellStart"/>
      <w:proofErr w:type="gramStart"/>
      <w:r>
        <w:t>Cess</w:t>
      </w:r>
      <w:proofErr w:type="spellEnd"/>
      <w:r>
        <w:t>(</w:t>
      </w:r>
      <w:proofErr w:type="gramEnd"/>
      <w:r>
        <w:t>SBC) across all products under BANCS product of SBI Life Insurance</w:t>
      </w:r>
      <w:r w:rsidRPr="00EE214E">
        <w:rPr>
          <w:w w:val="99"/>
          <w:position w:val="2"/>
        </w:rPr>
        <w:t>.</w:t>
      </w:r>
    </w:p>
    <w:p w14:paraId="7A74EB37" w14:textId="77777777" w:rsidR="00EE214E" w:rsidRPr="00A34632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Responsible for the successful execution of Project Planning and Deployment cycles.</w:t>
      </w:r>
    </w:p>
    <w:p w14:paraId="01FDA711" w14:textId="38596F7E" w:rsidR="00EE214E" w:rsidRDefault="00AE58CB" w:rsidP="00EE214E">
      <w:pPr>
        <w:spacing w:before="67" w:line="175" w:lineRule="auto"/>
        <w:ind w:right="74"/>
        <w:rPr>
          <w:rFonts w:ascii="TeX Gyre Pagella" w:eastAsia="TeX Gyre Pagella" w:hAnsi="TeX Gyre Pagella" w:cs="TeX Gyre Pagella"/>
          <w:color w:val="000000"/>
          <w:w w:val="99"/>
        </w:rPr>
      </w:pPr>
      <w:r>
        <w:rPr>
          <w:rFonts w:ascii="TeX Gyre Pagella" w:eastAsia="TeX Gyre Pagella" w:hAnsi="TeX Gyre Pagella" w:cs="TeX Gyre Pagella"/>
          <w:color w:val="003261"/>
          <w:w w:val="99"/>
        </w:rPr>
        <w:t xml:space="preserve">  </w:t>
      </w:r>
      <w:r w:rsidR="00EE214E">
        <w:rPr>
          <w:rFonts w:ascii="TeX Gyre Pagella" w:eastAsia="TeX Gyre Pagella" w:hAnsi="TeX Gyre Pagella" w:cs="TeX Gyre Pagella"/>
          <w:color w:val="003261"/>
          <w:w w:val="99"/>
        </w:rPr>
        <w:t>Environment:</w:t>
      </w:r>
      <w:r w:rsidR="00EE214E">
        <w:rPr>
          <w:rFonts w:ascii="TeX Gyre Pagella" w:eastAsia="TeX Gyre Pagella" w:hAnsi="TeX Gyre Pagella" w:cs="TeX Gyre Pagella"/>
          <w:color w:val="003261"/>
        </w:rPr>
        <w:t xml:space="preserve"> </w:t>
      </w:r>
      <w:r w:rsidR="00EE214E">
        <w:rPr>
          <w:rFonts w:ascii="TeX Gyre Pagella" w:eastAsia="TeX Gyre Pagella" w:hAnsi="TeX Gyre Pagella" w:cs="TeX Gyre Pagella"/>
          <w:color w:val="000000"/>
        </w:rPr>
        <w:t>Java 1.</w:t>
      </w:r>
      <w:r w:rsidR="00EE214E">
        <w:rPr>
          <w:rFonts w:ascii="TeX Gyre Pagella" w:eastAsia="TeX Gyre Pagella" w:hAnsi="TeX Gyre Pagella" w:cs="TeX Gyre Pagella"/>
          <w:color w:val="000000"/>
        </w:rPr>
        <w:t>8</w:t>
      </w:r>
      <w:r w:rsidR="00EE214E">
        <w:rPr>
          <w:rFonts w:ascii="TeX Gyre Pagella" w:eastAsia="TeX Gyre Pagella" w:hAnsi="TeX Gyre Pagella" w:cs="TeX Gyre Pagella"/>
          <w:color w:val="000000"/>
        </w:rPr>
        <w:t xml:space="preserve">, </w:t>
      </w:r>
      <w:r w:rsidR="00EE214E">
        <w:rPr>
          <w:rFonts w:ascii="TeX Gyre Pagella" w:eastAsia="TeX Gyre Pagella" w:hAnsi="TeX Gyre Pagella" w:cs="TeX Gyre Pagella"/>
          <w:color w:val="000000"/>
        </w:rPr>
        <w:t>PL/SQL</w:t>
      </w:r>
      <w:r w:rsidR="00EE214E">
        <w:rPr>
          <w:rFonts w:ascii="TeX Gyre Pagella" w:eastAsia="TeX Gyre Pagella" w:hAnsi="TeX Gyre Pagella" w:cs="TeX Gyre Pagella"/>
          <w:color w:val="000000"/>
          <w:w w:val="99"/>
        </w:rPr>
        <w:t>,</w:t>
      </w:r>
      <w:r w:rsidR="00EE214E">
        <w:rPr>
          <w:rFonts w:ascii="TeX Gyre Pagella" w:eastAsia="TeX Gyre Pagella" w:hAnsi="TeX Gyre Pagella" w:cs="TeX Gyre Pagella"/>
          <w:color w:val="000000"/>
        </w:rPr>
        <w:t xml:space="preserve"> </w:t>
      </w:r>
      <w:r w:rsidR="00EE214E">
        <w:rPr>
          <w:rFonts w:ascii="TeX Gyre Pagella" w:eastAsia="TeX Gyre Pagella" w:hAnsi="TeX Gyre Pagella" w:cs="TeX Gyre Pagella"/>
          <w:color w:val="000000"/>
          <w:w w:val="99"/>
        </w:rPr>
        <w:t xml:space="preserve">Eclipse, </w:t>
      </w:r>
      <w:r w:rsidR="00EE214E">
        <w:rPr>
          <w:rFonts w:ascii="TeX Gyre Pagella" w:eastAsia="TeX Gyre Pagella" w:hAnsi="TeX Gyre Pagella" w:cs="TeX Gyre Pagella"/>
          <w:color w:val="000000"/>
          <w:w w:val="99"/>
        </w:rPr>
        <w:t>SQL Developer</w:t>
      </w:r>
      <w:r w:rsidR="001C2707">
        <w:rPr>
          <w:rFonts w:ascii="TeX Gyre Pagella" w:eastAsia="TeX Gyre Pagella" w:hAnsi="TeX Gyre Pagella" w:cs="TeX Gyre Pagella"/>
          <w:color w:val="000000"/>
          <w:w w:val="99"/>
        </w:rPr>
        <w:t>, SVN</w:t>
      </w:r>
    </w:p>
    <w:p w14:paraId="17D3E635" w14:textId="15AFC547" w:rsidR="00EE214E" w:rsidRDefault="001C2707" w:rsidP="00EE214E">
      <w:pPr>
        <w:spacing w:line="380" w:lineRule="exact"/>
        <w:rPr>
          <w:rFonts w:ascii="TeX Gyre Pagella" w:eastAsia="TeX Gyre Pagella" w:hAnsi="TeX Gyre Pagella" w:cs="TeX Gyre Pagella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 xml:space="preserve"> </w:t>
      </w:r>
      <w:proofErr w:type="spellStart"/>
      <w:r w:rsidR="00EE214E">
        <w:rPr>
          <w:rFonts w:ascii="TeX Gyre Pagella" w:eastAsia="TeX Gyre Pagella" w:hAnsi="TeX Gyre Pagella" w:cs="TeX Gyre Pagella"/>
          <w:b/>
          <w:color w:val="003261"/>
          <w:w w:val="99"/>
          <w:position w:val="2"/>
          <w:sz w:val="24"/>
          <w:szCs w:val="24"/>
        </w:rPr>
        <w:t>UshaComm</w:t>
      </w:r>
      <w:proofErr w:type="spellEnd"/>
      <w:r w:rsidR="00EE214E">
        <w:rPr>
          <w:rFonts w:ascii="TeX Gyre Pagella" w:eastAsia="TeX Gyre Pagella" w:hAnsi="TeX Gyre Pagella" w:cs="TeX Gyre Pagella"/>
          <w:color w:val="000000"/>
          <w:w w:val="99"/>
          <w:position w:val="2"/>
        </w:rPr>
        <w:t>,</w:t>
      </w:r>
      <w:r w:rsidR="00EE214E">
        <w:rPr>
          <w:rFonts w:ascii="TeX Gyre Pagella" w:eastAsia="TeX Gyre Pagella" w:hAnsi="TeX Gyre Pagella" w:cs="TeX Gyre Pagella"/>
          <w:color w:val="000000"/>
          <w:position w:val="2"/>
        </w:rPr>
        <w:t xml:space="preserve"> </w:t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>Kolkata, India</w:t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i/>
          <w:color w:val="003261"/>
          <w:w w:val="99"/>
          <w:position w:val="2"/>
        </w:rPr>
        <w:tab/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Apr.</w:t>
      </w:r>
      <w:r w:rsidR="00EE214E">
        <w:rPr>
          <w:rFonts w:ascii="TeX Gyre Pagella" w:eastAsia="TeX Gyre Pagella" w:hAnsi="TeX Gyre Pagella" w:cs="TeX Gyre Pagella"/>
          <w:position w:val="4"/>
        </w:rPr>
        <w:t xml:space="preserve"> 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2016</w:t>
      </w:r>
      <w:r w:rsidR="00EE214E">
        <w:rPr>
          <w:rFonts w:ascii="TeX Gyre Pagella" w:eastAsia="TeX Gyre Pagella" w:hAnsi="TeX Gyre Pagella" w:cs="TeX Gyre Pagella"/>
          <w:position w:val="4"/>
        </w:rPr>
        <w:t xml:space="preserve"> 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–</w:t>
      </w:r>
      <w:r w:rsidR="00EE214E">
        <w:rPr>
          <w:rFonts w:ascii="TeX Gyre Pagella" w:eastAsia="TeX Gyre Pagella" w:hAnsi="TeX Gyre Pagella" w:cs="TeX Gyre Pagella"/>
          <w:position w:val="4"/>
        </w:rPr>
        <w:t xml:space="preserve"> </w:t>
      </w:r>
      <w:r w:rsidR="00EE214E">
        <w:rPr>
          <w:rFonts w:ascii="TeX Gyre Pagella" w:eastAsia="TeX Gyre Pagella" w:hAnsi="TeX Gyre Pagella" w:cs="TeX Gyre Pagella"/>
          <w:w w:val="99"/>
          <w:position w:val="4"/>
        </w:rPr>
        <w:t>July-2017</w:t>
      </w:r>
    </w:p>
    <w:p w14:paraId="37334995" w14:textId="6FCD64F8" w:rsidR="00EE214E" w:rsidRDefault="00EE214E" w:rsidP="00EE214E">
      <w:pPr>
        <w:spacing w:before="67" w:line="175" w:lineRule="auto"/>
        <w:ind w:left="108" w:right="74"/>
        <w:rPr>
          <w:rFonts w:ascii="TeX Gyre Pagella" w:eastAsia="TeX Gyre Pagella" w:hAnsi="TeX Gyre Pagella" w:cs="TeX Gyre Pagella"/>
          <w:i/>
          <w:w w:val="99"/>
          <w:position w:val="4"/>
        </w:rPr>
      </w:pPr>
      <w:r>
        <w:rPr>
          <w:rFonts w:ascii="TeX Gyre Pagella" w:eastAsia="TeX Gyre Pagella" w:hAnsi="TeX Gyre Pagella" w:cs="TeX Gyre Pagella"/>
          <w:i/>
          <w:w w:val="99"/>
          <w:position w:val="4"/>
        </w:rPr>
        <w:t xml:space="preserve">Senior </w:t>
      </w:r>
      <w:r>
        <w:rPr>
          <w:rFonts w:ascii="TeX Gyre Pagella" w:eastAsia="TeX Gyre Pagella" w:hAnsi="TeX Gyre Pagella" w:cs="TeX Gyre Pagella"/>
          <w:i/>
          <w:w w:val="99"/>
          <w:position w:val="4"/>
        </w:rPr>
        <w:t>Software Developer</w:t>
      </w:r>
    </w:p>
    <w:p w14:paraId="3EEF6C57" w14:textId="498165A0" w:rsidR="00EE214E" w:rsidRPr="00AE58CB" w:rsidRDefault="00EE214E" w:rsidP="00EE214E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>•</w:t>
      </w:r>
      <w:r w:rsidRPr="00A34632">
        <w:rPr>
          <w:w w:val="99"/>
          <w:position w:val="2"/>
        </w:rPr>
        <w:t xml:space="preserve">  </w:t>
      </w:r>
      <w:r w:rsidRPr="00AE58CB">
        <w:rPr>
          <w:w w:val="99"/>
          <w:position w:val="2"/>
        </w:rPr>
        <w:t xml:space="preserve">Delivered the Policy Charging Rule Function for the </w:t>
      </w:r>
      <w:r w:rsidRPr="00AE58CB">
        <w:rPr>
          <w:w w:val="99"/>
          <w:position w:val="2"/>
        </w:rPr>
        <w:t>client “</w:t>
      </w:r>
      <w:proofErr w:type="spellStart"/>
      <w:r w:rsidRPr="00AE58CB">
        <w:rPr>
          <w:w w:val="99"/>
          <w:position w:val="2"/>
        </w:rPr>
        <w:t>TelBru</w:t>
      </w:r>
      <w:proofErr w:type="spellEnd"/>
      <w:r w:rsidRPr="00AE58CB">
        <w:rPr>
          <w:w w:val="99"/>
          <w:position w:val="2"/>
        </w:rPr>
        <w:t xml:space="preserve">” by means of database and core java functionality enhancements. </w:t>
      </w:r>
    </w:p>
    <w:p w14:paraId="5BE49959" w14:textId="2679635F" w:rsidR="00EE214E" w:rsidRPr="00A34632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E58CB">
        <w:rPr>
          <w:w w:val="99"/>
          <w:position w:val="2"/>
        </w:rPr>
        <w:t xml:space="preserve">   It </w:t>
      </w:r>
      <w:r w:rsidRPr="00AE58CB">
        <w:rPr>
          <w:w w:val="99"/>
          <w:position w:val="2"/>
        </w:rPr>
        <w:t>enabled the provider to add multiple more service plan</w:t>
      </w:r>
      <w:r w:rsidRPr="00AE58CB">
        <w:rPr>
          <w:w w:val="99"/>
          <w:position w:val="2"/>
        </w:rPr>
        <w:t>s</w:t>
      </w:r>
      <w:r w:rsidRPr="00AE58CB">
        <w:rPr>
          <w:w w:val="99"/>
          <w:position w:val="2"/>
        </w:rPr>
        <w:t xml:space="preserve"> for the customers on and above the existing fixed plans</w:t>
      </w:r>
      <w:r w:rsidRPr="00EE214E">
        <w:rPr>
          <w:w w:val="99"/>
          <w:position w:val="2"/>
        </w:rPr>
        <w:t>.</w:t>
      </w:r>
    </w:p>
    <w:p w14:paraId="3E1C4E13" w14:textId="70C32BC7" w:rsidR="00EE214E" w:rsidRPr="00AE58CB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Pr="00AE58CB">
        <w:rPr>
          <w:w w:val="99"/>
          <w:position w:val="2"/>
        </w:rPr>
        <w:t xml:space="preserve">Integration of HSBC Payment gateway with the existing web module of </w:t>
      </w:r>
      <w:proofErr w:type="spellStart"/>
      <w:r w:rsidRPr="00AE58CB">
        <w:rPr>
          <w:w w:val="99"/>
          <w:position w:val="2"/>
        </w:rPr>
        <w:t>TelBru</w:t>
      </w:r>
      <w:proofErr w:type="spellEnd"/>
      <w:r w:rsidRPr="00AE58CB">
        <w:rPr>
          <w:w w:val="99"/>
          <w:position w:val="2"/>
        </w:rPr>
        <w:t xml:space="preserve">. This was the first time that an </w:t>
      </w:r>
      <w:proofErr w:type="spellStart"/>
      <w:r w:rsidRPr="00AE58CB">
        <w:rPr>
          <w:w w:val="99"/>
          <w:position w:val="2"/>
        </w:rPr>
        <w:t>ePayment</w:t>
      </w:r>
      <w:proofErr w:type="spellEnd"/>
      <w:r w:rsidRPr="00AE58CB">
        <w:rPr>
          <w:w w:val="99"/>
          <w:position w:val="2"/>
        </w:rPr>
        <w:t xml:space="preserve"> option </w:t>
      </w:r>
      <w:r w:rsidR="00274BAD" w:rsidRPr="00AE58CB">
        <w:rPr>
          <w:w w:val="99"/>
          <w:position w:val="2"/>
        </w:rPr>
        <w:t>was.</w:t>
      </w:r>
      <w:r w:rsidRPr="00AE58CB">
        <w:rPr>
          <w:w w:val="99"/>
          <w:position w:val="2"/>
        </w:rPr>
        <w:t xml:space="preserve"> </w:t>
      </w:r>
    </w:p>
    <w:p w14:paraId="6D0A8DE8" w14:textId="7714A637" w:rsidR="00EE214E" w:rsidRPr="00EE214E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E58CB">
        <w:rPr>
          <w:w w:val="99"/>
          <w:position w:val="2"/>
        </w:rPr>
        <w:t xml:space="preserve">   </w:t>
      </w:r>
      <w:r w:rsidRPr="00AE58CB">
        <w:rPr>
          <w:w w:val="99"/>
          <w:position w:val="2"/>
        </w:rPr>
        <w:t xml:space="preserve">made available </w:t>
      </w:r>
      <w:r w:rsidR="001C2707" w:rsidRPr="00AE58CB">
        <w:rPr>
          <w:w w:val="99"/>
          <w:position w:val="2"/>
        </w:rPr>
        <w:t>to</w:t>
      </w:r>
      <w:r w:rsidRPr="00AE58CB">
        <w:rPr>
          <w:w w:val="99"/>
          <w:position w:val="2"/>
        </w:rPr>
        <w:t xml:space="preserve"> the customers</w:t>
      </w:r>
      <w:r w:rsidRPr="00EE214E">
        <w:rPr>
          <w:w w:val="99"/>
          <w:position w:val="2"/>
        </w:rPr>
        <w:t>.</w:t>
      </w:r>
    </w:p>
    <w:p w14:paraId="2BEADBB1" w14:textId="6C7A8489" w:rsidR="00EE214E" w:rsidRPr="00EE214E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Pr="00AE58CB">
        <w:rPr>
          <w:w w:val="99"/>
          <w:position w:val="2"/>
        </w:rPr>
        <w:t>Worked on the Prepaid to Postpaid porting functionality for the existing customers</w:t>
      </w:r>
      <w:r w:rsidRPr="00EE214E">
        <w:rPr>
          <w:w w:val="99"/>
          <w:position w:val="2"/>
        </w:rPr>
        <w:t xml:space="preserve">. </w:t>
      </w:r>
    </w:p>
    <w:p w14:paraId="362627F1" w14:textId="42ECFC99" w:rsidR="00EE214E" w:rsidRPr="00A34632" w:rsidRDefault="00EE214E" w:rsidP="001C2707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1C2707">
        <w:rPr>
          <w:w w:val="99"/>
          <w:position w:val="2"/>
        </w:rPr>
        <w:t>Worked on optimization of Service plan page load and improved the time from 3-4 minutes to below 10 seconds.</w:t>
      </w:r>
    </w:p>
    <w:p w14:paraId="70D72802" w14:textId="77777777" w:rsidR="00EE214E" w:rsidRPr="00A34632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Involved in requirement analysis, design, coding, and implementation.</w:t>
      </w:r>
    </w:p>
    <w:p w14:paraId="0926BE4E" w14:textId="77777777" w:rsidR="00EE214E" w:rsidRPr="00A34632" w:rsidRDefault="00EE214E" w:rsidP="00EE214E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>•  Responsible for the successful execution of Project Planning and Deployment cycles.</w:t>
      </w:r>
    </w:p>
    <w:p w14:paraId="0BA6E44C" w14:textId="7A615692" w:rsidR="004B0537" w:rsidRPr="004B0537" w:rsidRDefault="00AE58CB" w:rsidP="004B0537">
      <w:pPr>
        <w:spacing w:before="67" w:line="175" w:lineRule="auto"/>
        <w:ind w:right="74"/>
        <w:rPr>
          <w:rFonts w:ascii="TeX Gyre Pagella" w:eastAsia="TeX Gyre Pagella" w:hAnsi="TeX Gyre Pagella" w:cs="TeX Gyre Pagella"/>
          <w:color w:val="000000"/>
          <w:w w:val="99"/>
        </w:rPr>
      </w:pPr>
      <w:r>
        <w:rPr>
          <w:rFonts w:ascii="TeX Gyre Pagella" w:eastAsia="TeX Gyre Pagella" w:hAnsi="TeX Gyre Pagella" w:cs="TeX Gyre Pagella"/>
          <w:color w:val="003261"/>
          <w:w w:val="99"/>
        </w:rPr>
        <w:t xml:space="preserve"> </w:t>
      </w:r>
      <w:r w:rsidR="008C6C28">
        <w:rPr>
          <w:rFonts w:ascii="TeX Gyre Pagella" w:eastAsia="TeX Gyre Pagella" w:hAnsi="TeX Gyre Pagella" w:cs="TeX Gyre Pagella"/>
          <w:color w:val="003261"/>
          <w:w w:val="99"/>
        </w:rPr>
        <w:t xml:space="preserve"> </w:t>
      </w:r>
      <w:r w:rsidR="00EE214E">
        <w:rPr>
          <w:rFonts w:ascii="TeX Gyre Pagella" w:eastAsia="TeX Gyre Pagella" w:hAnsi="TeX Gyre Pagella" w:cs="TeX Gyre Pagella"/>
          <w:color w:val="003261"/>
          <w:w w:val="99"/>
        </w:rPr>
        <w:t>Environment:</w:t>
      </w:r>
      <w:r w:rsidR="00EE214E">
        <w:rPr>
          <w:rFonts w:ascii="TeX Gyre Pagella" w:eastAsia="TeX Gyre Pagella" w:hAnsi="TeX Gyre Pagella" w:cs="TeX Gyre Pagella"/>
          <w:color w:val="003261"/>
        </w:rPr>
        <w:t xml:space="preserve"> </w:t>
      </w:r>
      <w:r w:rsidR="00EE214E">
        <w:rPr>
          <w:rFonts w:ascii="TeX Gyre Pagella" w:eastAsia="TeX Gyre Pagella" w:hAnsi="TeX Gyre Pagella" w:cs="TeX Gyre Pagella"/>
          <w:color w:val="000000"/>
        </w:rPr>
        <w:t>Java 1.</w:t>
      </w:r>
      <w:r w:rsidR="001C2707">
        <w:rPr>
          <w:rFonts w:ascii="TeX Gyre Pagella" w:eastAsia="TeX Gyre Pagella" w:hAnsi="TeX Gyre Pagella" w:cs="TeX Gyre Pagella"/>
          <w:color w:val="000000"/>
        </w:rPr>
        <w:t>5</w:t>
      </w:r>
      <w:r w:rsidR="00EE214E">
        <w:rPr>
          <w:rFonts w:ascii="TeX Gyre Pagella" w:eastAsia="TeX Gyre Pagella" w:hAnsi="TeX Gyre Pagella" w:cs="TeX Gyre Pagella"/>
          <w:color w:val="000000"/>
        </w:rPr>
        <w:t xml:space="preserve">, </w:t>
      </w:r>
      <w:r w:rsidR="001C2707">
        <w:rPr>
          <w:rFonts w:ascii="TeX Gyre Pagella" w:eastAsia="TeX Gyre Pagella" w:hAnsi="TeX Gyre Pagella" w:cs="TeX Gyre Pagella"/>
          <w:color w:val="000000"/>
        </w:rPr>
        <w:t>JSP, XML, XSLT, LUA, IDL, C++</w:t>
      </w:r>
      <w:r w:rsidR="00EE214E">
        <w:rPr>
          <w:rFonts w:ascii="TeX Gyre Pagella" w:eastAsia="TeX Gyre Pagella" w:hAnsi="TeX Gyre Pagella" w:cs="TeX Gyre Pagella"/>
          <w:color w:val="000000"/>
        </w:rPr>
        <w:t xml:space="preserve">, </w:t>
      </w:r>
      <w:r w:rsidR="001C2707">
        <w:rPr>
          <w:rFonts w:ascii="TeX Gyre Pagella" w:eastAsia="TeX Gyre Pagella" w:hAnsi="TeX Gyre Pagella" w:cs="TeX Gyre Pagella"/>
          <w:color w:val="000000"/>
        </w:rPr>
        <w:t>PL/SQL</w:t>
      </w:r>
      <w:r w:rsidR="00EE214E">
        <w:rPr>
          <w:rFonts w:ascii="TeX Gyre Pagella" w:eastAsia="TeX Gyre Pagella" w:hAnsi="TeX Gyre Pagella" w:cs="TeX Gyre Pagella"/>
          <w:color w:val="000000"/>
          <w:w w:val="99"/>
        </w:rPr>
        <w:t>,</w:t>
      </w:r>
      <w:r w:rsidR="00EE214E">
        <w:rPr>
          <w:rFonts w:ascii="TeX Gyre Pagella" w:eastAsia="TeX Gyre Pagella" w:hAnsi="TeX Gyre Pagella" w:cs="TeX Gyre Pagella"/>
          <w:color w:val="000000"/>
        </w:rPr>
        <w:t xml:space="preserve"> </w:t>
      </w:r>
      <w:r w:rsidR="001C2707" w:rsidRPr="001C2707">
        <w:rPr>
          <w:rFonts w:ascii="TeX Gyre Pagella" w:eastAsia="TeX Gyre Pagella" w:hAnsi="TeX Gyre Pagella" w:cs="TeX Gyre Pagella"/>
          <w:color w:val="000000"/>
          <w:w w:val="99"/>
        </w:rPr>
        <w:t>NetBeans</w:t>
      </w:r>
      <w:r w:rsidR="00EE214E">
        <w:rPr>
          <w:rFonts w:ascii="TeX Gyre Pagella" w:eastAsia="TeX Gyre Pagella" w:hAnsi="TeX Gyre Pagella" w:cs="TeX Gyre Pagella"/>
          <w:color w:val="000000"/>
          <w:w w:val="99"/>
        </w:rPr>
        <w:t xml:space="preserve">, </w:t>
      </w:r>
      <w:r w:rsidR="001C2707">
        <w:rPr>
          <w:rFonts w:ascii="TeX Gyre Pagella" w:eastAsia="TeX Gyre Pagella" w:hAnsi="TeX Gyre Pagella" w:cs="TeX Gyre Pagella"/>
          <w:color w:val="000000"/>
          <w:w w:val="99"/>
        </w:rPr>
        <w:t>SQL Developer, SV</w:t>
      </w:r>
      <w:bookmarkEnd w:id="0"/>
      <w:r w:rsidR="002D4B83">
        <w:rPr>
          <w:rFonts w:ascii="TeX Gyre Pagella" w:eastAsia="TeX Gyre Pagella" w:hAnsi="TeX Gyre Pagella" w:cs="TeX Gyre Pagella"/>
          <w:color w:val="000000"/>
          <w:w w:val="99"/>
        </w:rPr>
        <w:t xml:space="preserve">N         </w:t>
      </w:r>
      <w:r w:rsidR="004B0537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4D32E8" wp14:editId="7AF7AA25">
                <wp:simplePos x="0" y="0"/>
                <wp:positionH relativeFrom="page">
                  <wp:posOffset>182880</wp:posOffset>
                </wp:positionH>
                <wp:positionV relativeFrom="paragraph">
                  <wp:posOffset>219075</wp:posOffset>
                </wp:positionV>
                <wp:extent cx="7194550" cy="0"/>
                <wp:effectExtent l="11430" t="13970" r="1397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0"/>
                          <a:chOff x="288" y="345"/>
                          <a:chExt cx="11330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288" y="345"/>
                            <a:ext cx="11330" cy="0"/>
                          </a:xfrm>
                          <a:custGeom>
                            <a:avLst/>
                            <a:gdLst>
                              <a:gd name="T0" fmla="+- 0 288 288"/>
                              <a:gd name="T1" fmla="*/ T0 w 11330"/>
                              <a:gd name="T2" fmla="+- 0 11618 288"/>
                              <a:gd name="T3" fmla="*/ T2 w 11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330">
                                <a:moveTo>
                                  <a:pt x="0" y="0"/>
                                </a:moveTo>
                                <a:lnTo>
                                  <a:pt x="1133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08921" id="Group 1" o:spid="_x0000_s1026" style="position:absolute;margin-left:14.4pt;margin-top:17.25pt;width:566.5pt;height:0;z-index:-251658240;mso-position-horizontal-relative:page" coordorigin="288,345" coordsize="11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">
                <v:shape id="Freeform 13" o:spid="_x0000_s1027" style="position:absolute;left:288;top:345;width:11330;height:0;visibility:visible;mso-wrap-style:square;v-text-anchor:top" coordsize="113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" path="m,l11330,e" filled="f" strokeweight=".14042mm">
                  <v:path arrowok="t" o:connecttype="custom" o:connectlocs="0,0;11330,0" o:connectangles="0,0"/>
                </v:shape>
                <w10:wrap anchorx="page"/>
              </v:group>
            </w:pict>
          </mc:Fallback>
        </mc:AlternateContent>
      </w:r>
    </w:p>
    <w:p w14:paraId="1C90EE62" w14:textId="77777777" w:rsidR="004B0537" w:rsidRDefault="004B0537" w:rsidP="004B0537">
      <w:pPr>
        <w:spacing w:before="4" w:line="260" w:lineRule="exact"/>
        <w:rPr>
          <w:sz w:val="26"/>
          <w:szCs w:val="26"/>
        </w:rPr>
      </w:pPr>
    </w:p>
    <w:p w14:paraId="703216C6" w14:textId="27CCA374" w:rsidR="008C6C28" w:rsidRDefault="006A398B" w:rsidP="008C6C28">
      <w:pPr>
        <w:spacing w:line="320" w:lineRule="exact"/>
        <w:ind w:left="108"/>
        <w:rPr>
          <w:rFonts w:ascii="TeX Gyre Pagella" w:eastAsia="TeX Gyre Pagella" w:hAnsi="TeX Gyre Pagella" w:cs="TeX Gyre Pagella"/>
          <w:sz w:val="24"/>
          <w:szCs w:val="24"/>
        </w:rPr>
      </w:pP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 xml:space="preserve">Course </w:t>
      </w:r>
      <w:r w:rsidR="008C6C28"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P</w:t>
      </w:r>
      <w:r>
        <w:rPr>
          <w:rFonts w:ascii="TeX Gyre Pagella" w:eastAsia="TeX Gyre Pagella" w:hAnsi="TeX Gyre Pagella" w:cs="TeX Gyre Pagella"/>
          <w:b/>
          <w:color w:val="003261"/>
          <w:w w:val="99"/>
          <w:position w:val="3"/>
          <w:sz w:val="24"/>
          <w:szCs w:val="24"/>
        </w:rPr>
        <w:t>roject</w:t>
      </w:r>
    </w:p>
    <w:p w14:paraId="2F8D1F92" w14:textId="67EF04F5" w:rsidR="004E57A4" w:rsidRDefault="008C6C28" w:rsidP="004E57A4">
      <w:pPr>
        <w:spacing w:line="280" w:lineRule="exact"/>
        <w:ind w:left="208"/>
      </w:pPr>
      <w:r>
        <w:rPr>
          <w:w w:val="99"/>
          <w:position w:val="2"/>
        </w:rPr>
        <w:t>•</w:t>
      </w:r>
      <w:r w:rsidRPr="00A34632">
        <w:rPr>
          <w:w w:val="99"/>
          <w:position w:val="2"/>
        </w:rPr>
        <w:t xml:space="preserve">  </w:t>
      </w:r>
      <w:r w:rsidR="004E57A4" w:rsidRPr="004E57A4">
        <w:rPr>
          <w:b/>
          <w:bCs/>
        </w:rPr>
        <w:t>Data-Intensive and Scalable Task Computing (</w:t>
      </w:r>
      <w:r w:rsidR="00390526">
        <w:rPr>
          <w:b/>
          <w:bCs/>
        </w:rPr>
        <w:t>Distributed</w:t>
      </w:r>
      <w:r w:rsidR="004E57A4" w:rsidRPr="004E57A4">
        <w:rPr>
          <w:b/>
          <w:bCs/>
        </w:rPr>
        <w:t xml:space="preserve"> Computing</w:t>
      </w:r>
      <w:r w:rsidR="004E57A4" w:rsidRPr="004E57A4">
        <w:rPr>
          <w:b/>
          <w:bCs/>
        </w:rPr>
        <w:t>)</w:t>
      </w:r>
      <w:r w:rsidR="00390526">
        <w:rPr>
          <w:b/>
          <w:bCs/>
        </w:rPr>
        <w:t>:</w:t>
      </w:r>
    </w:p>
    <w:p w14:paraId="666C9A40" w14:textId="77777777" w:rsidR="004E57A4" w:rsidRPr="00FB663B" w:rsidRDefault="004E57A4" w:rsidP="004E57A4">
      <w:pPr>
        <w:spacing w:line="280" w:lineRule="exact"/>
        <w:ind w:left="208"/>
        <w:rPr>
          <w:w w:val="99"/>
          <w:position w:val="2"/>
        </w:rPr>
      </w:pPr>
      <w:r>
        <w:t xml:space="preserve">  </w:t>
      </w:r>
      <w:r>
        <w:t xml:space="preserve"> </w:t>
      </w:r>
      <w:r w:rsidRPr="00FB663B">
        <w:rPr>
          <w:w w:val="99"/>
          <w:position w:val="2"/>
        </w:rPr>
        <w:t xml:space="preserve">Designed and developed workflow manager to accept workflow specification from clients and deploy them in the cluster of </w:t>
      </w:r>
      <w:proofErr w:type="gramStart"/>
      <w:r w:rsidRPr="00FB663B">
        <w:rPr>
          <w:w w:val="99"/>
          <w:position w:val="2"/>
        </w:rPr>
        <w:t>worker</w:t>
      </w:r>
      <w:proofErr w:type="gramEnd"/>
      <w:r w:rsidRPr="00FB663B">
        <w:rPr>
          <w:w w:val="99"/>
          <w:position w:val="2"/>
        </w:rPr>
        <w:t xml:space="preserve"> </w:t>
      </w:r>
    </w:p>
    <w:p w14:paraId="6B168D65" w14:textId="5AFE9EC9" w:rsidR="004E57A4" w:rsidRPr="00FB663B" w:rsidRDefault="004E57A4" w:rsidP="004E57A4">
      <w:pPr>
        <w:spacing w:line="280" w:lineRule="exact"/>
        <w:ind w:left="208"/>
        <w:rPr>
          <w:w w:val="99"/>
          <w:position w:val="2"/>
        </w:rPr>
      </w:pPr>
      <w:r w:rsidRPr="00FB663B">
        <w:rPr>
          <w:w w:val="99"/>
          <w:position w:val="2"/>
        </w:rPr>
        <w:t xml:space="preserve">   N</w:t>
      </w:r>
      <w:r w:rsidRPr="00FB663B">
        <w:rPr>
          <w:w w:val="99"/>
          <w:position w:val="2"/>
        </w:rPr>
        <w:t>odes</w:t>
      </w:r>
      <w:r w:rsidRPr="00FB663B">
        <w:rPr>
          <w:w w:val="99"/>
          <w:position w:val="2"/>
        </w:rPr>
        <w:t xml:space="preserve"> </w:t>
      </w:r>
      <w:r w:rsidRPr="00FB663B">
        <w:rPr>
          <w:w w:val="99"/>
          <w:position w:val="2"/>
        </w:rPr>
        <w:t>using LRU algorithm.</w:t>
      </w:r>
    </w:p>
    <w:p w14:paraId="08D181A7" w14:textId="679C1C2A" w:rsidR="004E57A4" w:rsidRPr="00AE58CB" w:rsidRDefault="004E57A4" w:rsidP="004E57A4">
      <w:pPr>
        <w:spacing w:line="280" w:lineRule="exact"/>
        <w:ind w:left="208"/>
        <w:rPr>
          <w:w w:val="99"/>
          <w:position w:val="2"/>
        </w:rPr>
      </w:pPr>
      <w:r w:rsidRPr="00A34632">
        <w:rPr>
          <w:w w:val="99"/>
          <w:position w:val="2"/>
        </w:rPr>
        <w:t xml:space="preserve">•  </w:t>
      </w:r>
      <w:r w:rsidR="00E71C40" w:rsidRPr="00E71C40">
        <w:rPr>
          <w:b/>
          <w:bCs/>
        </w:rPr>
        <w:t xml:space="preserve">Document summarization using NLP </w:t>
      </w:r>
      <w:r w:rsidR="005B0C1B">
        <w:rPr>
          <w:b/>
          <w:bCs/>
        </w:rPr>
        <w:t>–</w:t>
      </w:r>
      <w:r w:rsidR="00E71C40" w:rsidRPr="00E71C40">
        <w:rPr>
          <w:b/>
          <w:bCs/>
        </w:rPr>
        <w:t xml:space="preserve"> PySpark</w:t>
      </w:r>
      <w:r w:rsidR="005B0C1B">
        <w:rPr>
          <w:b/>
          <w:bCs/>
          <w:w w:val="99"/>
          <w:position w:val="2"/>
        </w:rPr>
        <w:t>:</w:t>
      </w:r>
    </w:p>
    <w:p w14:paraId="1D1921AA" w14:textId="77777777" w:rsidR="005A40A5" w:rsidRDefault="004E57A4" w:rsidP="004E57A4">
      <w:pPr>
        <w:spacing w:line="280" w:lineRule="exact"/>
        <w:ind w:left="208"/>
        <w:rPr>
          <w:w w:val="99"/>
          <w:position w:val="2"/>
        </w:rPr>
      </w:pPr>
      <w:r w:rsidRPr="00AE58CB">
        <w:rPr>
          <w:w w:val="99"/>
          <w:position w:val="2"/>
        </w:rPr>
        <w:t xml:space="preserve">   </w:t>
      </w:r>
      <w:r w:rsidR="005A40A5" w:rsidRPr="00FB663B">
        <w:rPr>
          <w:w w:val="99"/>
          <w:position w:val="2"/>
        </w:rPr>
        <w:t>Implemented Extractive Text summarization technique using Text Rank algorithm.</w:t>
      </w:r>
    </w:p>
    <w:p w14:paraId="47533468" w14:textId="5F2CC0A3" w:rsidR="00F35D9A" w:rsidRDefault="00407DF1" w:rsidP="004E57A4">
      <w:pPr>
        <w:spacing w:line="280" w:lineRule="exact"/>
        <w:ind w:left="208"/>
        <w:rPr>
          <w:b/>
          <w:bCs/>
          <w:w w:val="99"/>
          <w:position w:val="2"/>
        </w:rPr>
      </w:pPr>
      <w:r w:rsidRPr="00407DF1">
        <w:rPr>
          <w:b/>
          <w:bCs/>
          <w:w w:val="99"/>
          <w:position w:val="2"/>
        </w:rPr>
        <w:t>•  Leader election in asynchronous networks – Java:</w:t>
      </w:r>
    </w:p>
    <w:p w14:paraId="3BBBF2F1" w14:textId="0A2DE78E" w:rsidR="005B0C1B" w:rsidRPr="005B0C1B" w:rsidRDefault="005B0C1B" w:rsidP="005B0C1B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 xml:space="preserve">   </w:t>
      </w:r>
      <w:r w:rsidRPr="005B0C1B">
        <w:rPr>
          <w:w w:val="99"/>
          <w:position w:val="2"/>
        </w:rPr>
        <w:t xml:space="preserve">Implemented the Layered-BFS algorithm and simulated its operation in an asynchronous network using java multi-threading and </w:t>
      </w:r>
    </w:p>
    <w:p w14:paraId="4C38F5C6" w14:textId="1E18D954" w:rsidR="005B0C1B" w:rsidRDefault="005B0C1B" w:rsidP="005B0C1B">
      <w:pPr>
        <w:spacing w:line="280" w:lineRule="exact"/>
        <w:ind w:left="208"/>
        <w:rPr>
          <w:w w:val="99"/>
          <w:position w:val="2"/>
        </w:rPr>
      </w:pPr>
      <w:r w:rsidRPr="005B0C1B">
        <w:rPr>
          <w:w w:val="99"/>
          <w:position w:val="2"/>
        </w:rPr>
        <w:t xml:space="preserve">   socket programming. The algorithm is based on Minimum spanning tree in Distributed asynchronous environment.</w:t>
      </w:r>
    </w:p>
    <w:p w14:paraId="1BB05ADC" w14:textId="4FC3C3BA" w:rsidR="005361B6" w:rsidRPr="005361B6" w:rsidRDefault="005361B6" w:rsidP="005B0C1B">
      <w:pPr>
        <w:spacing w:line="280" w:lineRule="exact"/>
        <w:ind w:left="208"/>
        <w:rPr>
          <w:b/>
          <w:bCs/>
          <w:w w:val="99"/>
          <w:position w:val="2"/>
        </w:rPr>
      </w:pPr>
      <w:r w:rsidRPr="005361B6">
        <w:rPr>
          <w:w w:val="99"/>
          <w:position w:val="2"/>
        </w:rPr>
        <w:t xml:space="preserve">•  </w:t>
      </w:r>
      <w:r w:rsidRPr="005361B6">
        <w:rPr>
          <w:b/>
          <w:bCs/>
          <w:w w:val="99"/>
          <w:position w:val="2"/>
        </w:rPr>
        <w:t>Leader election with termination detection in synchronous networks - Java:</w:t>
      </w:r>
    </w:p>
    <w:p w14:paraId="0412BC0E" w14:textId="4CDEB8C5" w:rsidR="005361B6" w:rsidRPr="005361B6" w:rsidRDefault="005361B6" w:rsidP="005361B6">
      <w:pPr>
        <w:spacing w:line="280" w:lineRule="exact"/>
        <w:ind w:left="208"/>
        <w:rPr>
          <w:w w:val="99"/>
          <w:position w:val="2"/>
        </w:rPr>
      </w:pPr>
      <w:r>
        <w:rPr>
          <w:w w:val="99"/>
          <w:position w:val="2"/>
        </w:rPr>
        <w:t xml:space="preserve">   </w:t>
      </w:r>
      <w:r w:rsidRPr="005361B6">
        <w:rPr>
          <w:w w:val="99"/>
          <w:position w:val="2"/>
        </w:rPr>
        <w:t xml:space="preserve">Implemented the Flood-Max algorithm and simulated its operation in a synchronous network using java multi-threading and </w:t>
      </w:r>
    </w:p>
    <w:p w14:paraId="2A7E8D01" w14:textId="1763493E" w:rsidR="005361B6" w:rsidRPr="005B0C1B" w:rsidRDefault="005361B6" w:rsidP="005361B6">
      <w:pPr>
        <w:spacing w:line="280" w:lineRule="exact"/>
        <w:ind w:left="208"/>
        <w:rPr>
          <w:w w:val="99"/>
          <w:position w:val="2"/>
        </w:rPr>
      </w:pPr>
      <w:r w:rsidRPr="005361B6">
        <w:rPr>
          <w:w w:val="99"/>
          <w:position w:val="2"/>
        </w:rPr>
        <w:t xml:space="preserve">   socket programming.</w:t>
      </w:r>
    </w:p>
    <w:p w14:paraId="38767093" w14:textId="667DBD3E" w:rsidR="00636C3E" w:rsidRDefault="00736DAB" w:rsidP="00736DAB">
      <w:pPr>
        <w:spacing w:line="280" w:lineRule="exact"/>
        <w:rPr>
          <w:b/>
          <w:bCs/>
          <w:w w:val="99"/>
          <w:position w:val="2"/>
        </w:rPr>
      </w:pPr>
      <w:r>
        <w:rPr>
          <w:w w:val="99"/>
          <w:position w:val="2"/>
        </w:rPr>
        <w:t xml:space="preserve">    </w:t>
      </w:r>
      <w:r w:rsidRPr="00736DAB">
        <w:rPr>
          <w:w w:val="99"/>
          <w:position w:val="2"/>
        </w:rPr>
        <w:t xml:space="preserve">•  </w:t>
      </w:r>
      <w:r w:rsidRPr="00736DAB">
        <w:rPr>
          <w:b/>
          <w:bCs/>
          <w:w w:val="99"/>
          <w:position w:val="2"/>
        </w:rPr>
        <w:t>Recurrent Neural Networks (RNN) for time-series prediction - Python:</w:t>
      </w:r>
    </w:p>
    <w:p w14:paraId="101B8848" w14:textId="2A95E9C1" w:rsidR="00736DAB" w:rsidRPr="00736DAB" w:rsidRDefault="00736DAB" w:rsidP="00736DAB">
      <w:pPr>
        <w:spacing w:line="280" w:lineRule="exact"/>
        <w:rPr>
          <w:w w:val="99"/>
          <w:position w:val="2"/>
        </w:rPr>
      </w:pPr>
      <w:r>
        <w:rPr>
          <w:b/>
          <w:bCs/>
          <w:w w:val="99"/>
          <w:position w:val="2"/>
        </w:rPr>
        <w:t xml:space="preserve">       </w:t>
      </w:r>
      <w:r w:rsidR="00D92EE5">
        <w:t xml:space="preserve">Implemented Long short-term memory (LSTM) machine learning model </w:t>
      </w:r>
      <w:r w:rsidR="00D92EE5">
        <w:t xml:space="preserve">using python from scratch </w:t>
      </w:r>
      <w:r w:rsidR="00D92EE5">
        <w:t>with 88% accuracy for weather data.</w:t>
      </w:r>
    </w:p>
    <w:sectPr w:rsidR="00736DAB" w:rsidRPr="00736DAB">
      <w:pgSz w:w="11920" w:h="16840"/>
      <w:pgMar w:top="180" w:right="1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 Gyre Pagell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13CB"/>
    <w:multiLevelType w:val="multilevel"/>
    <w:tmpl w:val="25EE69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224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C3E"/>
    <w:rsid w:val="000B5673"/>
    <w:rsid w:val="00107BF3"/>
    <w:rsid w:val="001324A7"/>
    <w:rsid w:val="001C2707"/>
    <w:rsid w:val="002365D9"/>
    <w:rsid w:val="00274BAD"/>
    <w:rsid w:val="002D4B83"/>
    <w:rsid w:val="003071BB"/>
    <w:rsid w:val="00326DCD"/>
    <w:rsid w:val="00390526"/>
    <w:rsid w:val="003D54B2"/>
    <w:rsid w:val="00407DF1"/>
    <w:rsid w:val="004B0537"/>
    <w:rsid w:val="004E2A56"/>
    <w:rsid w:val="004E57A4"/>
    <w:rsid w:val="00525171"/>
    <w:rsid w:val="005361B6"/>
    <w:rsid w:val="005828D2"/>
    <w:rsid w:val="005A40A5"/>
    <w:rsid w:val="005B0C1B"/>
    <w:rsid w:val="00636C3E"/>
    <w:rsid w:val="006640A7"/>
    <w:rsid w:val="00692908"/>
    <w:rsid w:val="006A398B"/>
    <w:rsid w:val="006C750B"/>
    <w:rsid w:val="00736DAB"/>
    <w:rsid w:val="008643D1"/>
    <w:rsid w:val="00896172"/>
    <w:rsid w:val="008B1659"/>
    <w:rsid w:val="008C6C28"/>
    <w:rsid w:val="00962C6C"/>
    <w:rsid w:val="009846C2"/>
    <w:rsid w:val="00A326A0"/>
    <w:rsid w:val="00A34632"/>
    <w:rsid w:val="00AE58CB"/>
    <w:rsid w:val="00B57149"/>
    <w:rsid w:val="00B6343B"/>
    <w:rsid w:val="00B86402"/>
    <w:rsid w:val="00C631A2"/>
    <w:rsid w:val="00C70FF5"/>
    <w:rsid w:val="00CC0996"/>
    <w:rsid w:val="00D53675"/>
    <w:rsid w:val="00D637F9"/>
    <w:rsid w:val="00D913F2"/>
    <w:rsid w:val="00D92EE5"/>
    <w:rsid w:val="00D97E23"/>
    <w:rsid w:val="00E20584"/>
    <w:rsid w:val="00E22FCD"/>
    <w:rsid w:val="00E42461"/>
    <w:rsid w:val="00E57FB7"/>
    <w:rsid w:val="00E71C40"/>
    <w:rsid w:val="00E818E4"/>
    <w:rsid w:val="00EE214E"/>
    <w:rsid w:val="00F226D2"/>
    <w:rsid w:val="00F35D9A"/>
    <w:rsid w:val="00FB165F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E485B9A"/>
  <w15:docId w15:val="{344DC8AF-F151-4289-A2CF-273A4BF5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4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3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ish-biya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AEE19-5924-4CD9-BC82-41B5D55B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Kumar</cp:lastModifiedBy>
  <cp:revision>2</cp:revision>
  <dcterms:created xsi:type="dcterms:W3CDTF">2023-03-02T23:21:00Z</dcterms:created>
  <dcterms:modified xsi:type="dcterms:W3CDTF">2023-03-02T23:21:00Z</dcterms:modified>
</cp:coreProperties>
</file>